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2"/>
        <w:gridCol w:w="5408"/>
      </w:tblGrid>
      <w:tr w:rsidR="00A12176" w:rsidRPr="00F81C2A" w:rsidTr="0055308A">
        <w:trPr>
          <w:trHeight w:val="1430"/>
        </w:trPr>
        <w:tc>
          <w:tcPr>
            <w:tcW w:w="539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12176" w:rsidRPr="00A40C87" w:rsidRDefault="00A12176" w:rsidP="001871B3">
            <w:pPr>
              <w:pStyle w:val="JobTitle"/>
              <w:rPr>
                <w:sz w:val="22"/>
              </w:rPr>
            </w:pPr>
            <w:r>
              <w:rPr>
                <w:sz w:val="22"/>
              </w:rPr>
              <w:t>Front End Web Developer</w:t>
            </w:r>
          </w:p>
          <w:p w:rsidR="00A12176" w:rsidRPr="00BA5955" w:rsidRDefault="00BA5955" w:rsidP="00BA5955">
            <w:pPr>
              <w:pStyle w:val="Name"/>
              <w:ind w:right="-103"/>
              <w:rPr>
                <w:sz w:val="40"/>
                <w:szCs w:val="40"/>
              </w:rPr>
            </w:pPr>
            <w:r w:rsidRPr="00BA5955">
              <w:rPr>
                <w:sz w:val="40"/>
                <w:szCs w:val="40"/>
              </w:rPr>
              <w:t>ISIOMA Nora ANAZIA</w:t>
            </w:r>
          </w:p>
        </w:tc>
        <w:tc>
          <w:tcPr>
            <w:tcW w:w="540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12176" w:rsidRPr="00A40C87" w:rsidRDefault="00A12176" w:rsidP="0055308A">
            <w:pPr>
              <w:spacing w:after="0" w:line="240" w:lineRule="auto"/>
              <w:ind w:left="225"/>
            </w:pPr>
            <w:r w:rsidRPr="0055308A">
              <w:rPr>
                <w:b/>
              </w:rPr>
              <w:t>Phone</w:t>
            </w:r>
            <w:r w:rsidRPr="00A40C87">
              <w:t xml:space="preserve">: </w:t>
            </w:r>
            <w:r w:rsidRPr="003F167A">
              <w:t>(</w:t>
            </w:r>
            <w:r w:rsidR="00BA5955">
              <w:t>365</w:t>
            </w:r>
            <w:r w:rsidRPr="003F167A">
              <w:t xml:space="preserve">) </w:t>
            </w:r>
            <w:r w:rsidR="00BA5955">
              <w:t>228-3397</w:t>
            </w:r>
            <w:r w:rsidRPr="00A40C87">
              <w:t xml:space="preserve"> | </w:t>
            </w:r>
            <w:r w:rsidRPr="0055308A">
              <w:rPr>
                <w:b/>
              </w:rPr>
              <w:t>Email</w:t>
            </w:r>
            <w:r w:rsidR="00BA5955">
              <w:t>: nora.anazia</w:t>
            </w:r>
            <w:r w:rsidRPr="00A40C87">
              <w:t xml:space="preserve">@gmail.com </w:t>
            </w:r>
          </w:p>
          <w:p w:rsidR="00BA5955" w:rsidRDefault="00A12176" w:rsidP="0055308A">
            <w:pPr>
              <w:spacing w:after="0" w:line="240" w:lineRule="auto"/>
              <w:ind w:left="225"/>
            </w:pPr>
            <w:r w:rsidRPr="0055308A">
              <w:rPr>
                <w:b/>
              </w:rPr>
              <w:t>Address</w:t>
            </w:r>
            <w:r w:rsidRPr="00A40C87">
              <w:t xml:space="preserve">: </w:t>
            </w:r>
            <w:bookmarkStart w:id="0" w:name="_GoBack"/>
            <w:bookmarkEnd w:id="0"/>
            <w:r w:rsidR="006B107E">
              <w:t>Mississauga ON V5B2P6</w:t>
            </w:r>
          </w:p>
          <w:p w:rsidR="00BA5955" w:rsidRDefault="00BA5955" w:rsidP="0055308A">
            <w:pPr>
              <w:spacing w:after="0" w:line="240" w:lineRule="auto"/>
              <w:ind w:left="225"/>
            </w:pPr>
            <w:proofErr w:type="spellStart"/>
            <w:r w:rsidRPr="0055308A">
              <w:rPr>
                <w:b/>
                <w:bCs/>
              </w:rPr>
              <w:t>Github</w:t>
            </w:r>
            <w:proofErr w:type="spellEnd"/>
            <w:r w:rsidRPr="0055308A">
              <w:rPr>
                <w:b/>
                <w:bCs/>
              </w:rPr>
              <w:t xml:space="preserve"> Profile</w:t>
            </w:r>
            <w:r>
              <w:rPr>
                <w:b/>
                <w:bCs/>
              </w:rPr>
              <w:t xml:space="preserve">: </w:t>
            </w:r>
            <w:hyperlink r:id="rId6" w:tgtFrame="_blank" w:history="1">
              <w:r w:rsidRPr="00BA5955">
                <w:rPr>
                  <w:rStyle w:val="Hyperlink"/>
                </w:rPr>
                <w:t>https://github.com/Nora10</w:t>
              </w:r>
            </w:hyperlink>
          </w:p>
          <w:p w:rsidR="00BA5955" w:rsidRPr="00A40C87" w:rsidRDefault="00BA5955" w:rsidP="0055308A">
            <w:pPr>
              <w:spacing w:after="0" w:line="240" w:lineRule="auto"/>
              <w:ind w:left="225"/>
            </w:pPr>
            <w:proofErr w:type="spellStart"/>
            <w:r w:rsidRPr="0055308A">
              <w:rPr>
                <w:b/>
                <w:bCs/>
              </w:rPr>
              <w:t>Linkedin</w:t>
            </w:r>
            <w:proofErr w:type="spellEnd"/>
            <w:r>
              <w:rPr>
                <w:b/>
                <w:bCs/>
              </w:rPr>
              <w:t xml:space="preserve">: </w:t>
            </w:r>
            <w:hyperlink r:id="rId7" w:tgtFrame="_blank" w:history="1">
              <w:r w:rsidRPr="00BA5955">
                <w:rPr>
                  <w:rStyle w:val="Hyperlink"/>
                </w:rPr>
                <w:t>https://</w:t>
              </w:r>
            </w:hyperlink>
            <w:hyperlink r:id="rId8" w:tgtFrame="_blank" w:history="1">
              <w:r w:rsidRPr="00BA5955">
                <w:rPr>
                  <w:rStyle w:val="Hyperlink"/>
                </w:rPr>
                <w:t>linkedin.com/in/isioma-nora-anazia-01424260/</w:t>
              </w:r>
            </w:hyperlink>
          </w:p>
        </w:tc>
      </w:tr>
    </w:tbl>
    <w:p w:rsidR="00A12176" w:rsidRPr="00A40C87" w:rsidRDefault="00A12176" w:rsidP="00A12176">
      <w:pPr>
        <w:pStyle w:val="Heading1"/>
        <w:rPr>
          <w:sz w:val="28"/>
        </w:rPr>
      </w:pPr>
      <w:r>
        <w:rPr>
          <w:sz w:val="28"/>
        </w:rPr>
        <w:t>Profile</w:t>
      </w:r>
    </w:p>
    <w:p w:rsidR="00A12176" w:rsidRPr="00A37D0D" w:rsidRDefault="003A61DF" w:rsidP="00AA438D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spacing w:before="60" w:after="60" w:line="276" w:lineRule="auto"/>
        <w:ind w:right="800"/>
        <w:jc w:val="both"/>
      </w:pPr>
      <w:r>
        <w:t>2</w:t>
      </w:r>
      <w:r w:rsidR="0055308A" w:rsidRPr="00A37D0D">
        <w:t xml:space="preserve"> year</w:t>
      </w:r>
      <w:r>
        <w:t>s</w:t>
      </w:r>
      <w:r w:rsidR="00A12176" w:rsidRPr="00A37D0D">
        <w:t xml:space="preserve"> of IT experience as </w:t>
      </w:r>
      <w:r w:rsidR="00A12176" w:rsidRPr="00A37D0D">
        <w:rPr>
          <w:b/>
        </w:rPr>
        <w:t>Web Application Developer</w:t>
      </w:r>
      <w:r w:rsidR="00A12176" w:rsidRPr="00A37D0D">
        <w:t xml:space="preserve"> with special interest in </w:t>
      </w:r>
      <w:r w:rsidR="00A12176" w:rsidRPr="00A37D0D">
        <w:rPr>
          <w:b/>
        </w:rPr>
        <w:t xml:space="preserve">Front end </w:t>
      </w:r>
      <w:r w:rsidR="0055308A" w:rsidRPr="00A37D0D">
        <w:t>development</w:t>
      </w:r>
      <w:r w:rsidR="00A12176" w:rsidRPr="00A37D0D">
        <w:t xml:space="preserve"> and managing </w:t>
      </w:r>
      <w:r w:rsidR="00A12176" w:rsidRPr="00A37D0D">
        <w:rPr>
          <w:shd w:val="clear" w:color="auto" w:fill="FFFFFF"/>
        </w:rPr>
        <w:t>rich, interactive</w:t>
      </w:r>
      <w:r w:rsidR="00A12176" w:rsidRPr="00A37D0D">
        <w:t xml:space="preserve"> and user-friendly web applications and scripts. </w:t>
      </w:r>
    </w:p>
    <w:p w:rsidR="00A12176" w:rsidRPr="00A37D0D" w:rsidRDefault="00A12176" w:rsidP="00AA438D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spacing w:before="60" w:after="60" w:line="276" w:lineRule="auto"/>
        <w:ind w:right="800"/>
        <w:jc w:val="both"/>
      </w:pPr>
      <w:r w:rsidRPr="00A37D0D">
        <w:rPr>
          <w:shd w:val="clear" w:color="auto" w:fill="FFFFFF"/>
        </w:rPr>
        <w:t xml:space="preserve">Experience in working with various </w:t>
      </w:r>
      <w:r w:rsidR="005D6FA3">
        <w:rPr>
          <w:shd w:val="clear" w:color="auto" w:fill="FFFFFF"/>
        </w:rPr>
        <w:t xml:space="preserve">web </w:t>
      </w:r>
      <w:r w:rsidRPr="00A37D0D">
        <w:rPr>
          <w:shd w:val="clear" w:color="auto" w:fill="FFFFFF"/>
        </w:rPr>
        <w:t xml:space="preserve">development tools and technologies such as HTML5, CSS3, </w:t>
      </w:r>
      <w:r w:rsidRPr="00A37D0D">
        <w:rPr>
          <w:bCs/>
        </w:rPr>
        <w:t>Bootstrap</w:t>
      </w:r>
      <w:r w:rsidRPr="00A37D0D">
        <w:rPr>
          <w:shd w:val="clear" w:color="auto" w:fill="FFFFFF"/>
        </w:rPr>
        <w:t>, JavaScript</w:t>
      </w:r>
      <w:r w:rsidR="003A61DF">
        <w:rPr>
          <w:shd w:val="clear" w:color="auto" w:fill="FFFFFF"/>
        </w:rPr>
        <w:t xml:space="preserve">, </w:t>
      </w:r>
      <w:proofErr w:type="spellStart"/>
      <w:r w:rsidRPr="00A37D0D">
        <w:rPr>
          <w:shd w:val="clear" w:color="auto" w:fill="FFFFFF"/>
        </w:rPr>
        <w:t>jQuery</w:t>
      </w:r>
      <w:proofErr w:type="spellEnd"/>
      <w:r w:rsidRPr="00A37D0D">
        <w:rPr>
          <w:shd w:val="clear" w:color="auto" w:fill="FFFFFF"/>
        </w:rPr>
        <w:t xml:space="preserve">, Ajax, </w:t>
      </w:r>
      <w:proofErr w:type="spellStart"/>
      <w:r w:rsidR="00177AA9" w:rsidRPr="00A37D0D">
        <w:rPr>
          <w:rFonts w:cstheme="minorHAnsi"/>
          <w:shd w:val="clear" w:color="auto" w:fill="FFFFFF"/>
        </w:rPr>
        <w:t>VueJS</w:t>
      </w:r>
      <w:proofErr w:type="spellEnd"/>
      <w:r w:rsidR="00177AA9" w:rsidRPr="00A37D0D">
        <w:rPr>
          <w:rFonts w:cstheme="minorHAnsi"/>
          <w:shd w:val="clear" w:color="auto" w:fill="FFFFFF"/>
        </w:rPr>
        <w:t>,</w:t>
      </w:r>
      <w:r w:rsidR="008E1E94">
        <w:rPr>
          <w:rFonts w:cstheme="minorHAnsi"/>
          <w:shd w:val="clear" w:color="auto" w:fill="FFFFFF"/>
        </w:rPr>
        <w:t xml:space="preserve"> </w:t>
      </w:r>
      <w:proofErr w:type="spellStart"/>
      <w:r w:rsidR="008E1E94">
        <w:rPr>
          <w:rFonts w:cstheme="minorHAnsi"/>
          <w:shd w:val="clear" w:color="auto" w:fill="FFFFFF"/>
        </w:rPr>
        <w:t>Vuex</w:t>
      </w:r>
      <w:proofErr w:type="spellEnd"/>
      <w:r w:rsidR="008E1E94">
        <w:rPr>
          <w:rFonts w:cstheme="minorHAnsi"/>
          <w:shd w:val="clear" w:color="auto" w:fill="FFFFFF"/>
        </w:rPr>
        <w:t xml:space="preserve">, </w:t>
      </w:r>
      <w:r w:rsidR="00177AA9" w:rsidRPr="00A37D0D">
        <w:rPr>
          <w:rFonts w:cstheme="minorHAnsi"/>
          <w:shd w:val="clear" w:color="auto" w:fill="FFFFFF"/>
        </w:rPr>
        <w:t>React</w:t>
      </w:r>
      <w:r w:rsidR="00E56381">
        <w:rPr>
          <w:rFonts w:cstheme="minorHAnsi"/>
          <w:shd w:val="clear" w:color="auto" w:fill="FFFFFF"/>
        </w:rPr>
        <w:t xml:space="preserve"> &amp; </w:t>
      </w:r>
      <w:proofErr w:type="spellStart"/>
      <w:r w:rsidR="00E56381">
        <w:rPr>
          <w:rFonts w:cstheme="minorHAnsi"/>
          <w:shd w:val="clear" w:color="auto" w:fill="FFFFFF"/>
        </w:rPr>
        <w:t>Redux</w:t>
      </w:r>
      <w:proofErr w:type="spellEnd"/>
      <w:r w:rsidR="00E56381">
        <w:rPr>
          <w:rFonts w:cstheme="minorHAnsi"/>
          <w:shd w:val="clear" w:color="auto" w:fill="FFFFFF"/>
        </w:rPr>
        <w:t xml:space="preserve"> </w:t>
      </w:r>
      <w:r w:rsidR="00177AA9" w:rsidRPr="00A37D0D">
        <w:rPr>
          <w:rFonts w:cstheme="minorHAnsi"/>
          <w:shd w:val="clear" w:color="auto" w:fill="FFFFFF"/>
        </w:rPr>
        <w:t>(in progress)</w:t>
      </w:r>
      <w:r w:rsidR="00FC20E5" w:rsidRPr="00A37D0D">
        <w:rPr>
          <w:rStyle w:val="text"/>
          <w:rFonts w:cstheme="minorHAnsi"/>
          <w:bCs/>
          <w:shd w:val="clear" w:color="auto" w:fill="FFFFFF"/>
        </w:rPr>
        <w:t xml:space="preserve">, JSON, </w:t>
      </w:r>
      <w:r w:rsidRPr="00A37D0D">
        <w:rPr>
          <w:rStyle w:val="text"/>
          <w:bCs/>
          <w:shd w:val="clear" w:color="auto" w:fill="FFFFFF"/>
        </w:rPr>
        <w:t>CSS Prepr</w:t>
      </w:r>
      <w:r w:rsidR="00177AA9" w:rsidRPr="00A37D0D">
        <w:rPr>
          <w:rStyle w:val="text"/>
          <w:bCs/>
          <w:shd w:val="clear" w:color="auto" w:fill="FFFFFF"/>
        </w:rPr>
        <w:t>ocessors (</w:t>
      </w:r>
      <w:r w:rsidRPr="00A37D0D">
        <w:rPr>
          <w:rStyle w:val="text"/>
          <w:bCs/>
          <w:shd w:val="clear" w:color="auto" w:fill="FFFFFF"/>
        </w:rPr>
        <w:t>SASS)</w:t>
      </w:r>
      <w:r w:rsidR="00177AA9" w:rsidRPr="00A37D0D">
        <w:rPr>
          <w:rStyle w:val="text"/>
          <w:bCs/>
          <w:shd w:val="clear" w:color="auto" w:fill="FFFFFF"/>
        </w:rPr>
        <w:t>, RESTFUL Services and APIs</w:t>
      </w:r>
      <w:r w:rsidR="005D6FA3">
        <w:rPr>
          <w:rStyle w:val="text"/>
          <w:bCs/>
          <w:shd w:val="clear" w:color="auto" w:fill="FFFFFF"/>
        </w:rPr>
        <w:t>, Obje</w:t>
      </w:r>
      <w:r w:rsidR="008E1E94">
        <w:rPr>
          <w:rStyle w:val="text"/>
          <w:bCs/>
          <w:shd w:val="clear" w:color="auto" w:fill="FFFFFF"/>
        </w:rPr>
        <w:t>ct oriented programming, MySQL</w:t>
      </w:r>
      <w:r w:rsidR="00E46451">
        <w:rPr>
          <w:rStyle w:val="text"/>
          <w:bCs/>
          <w:shd w:val="clear" w:color="auto" w:fill="FFFFFF"/>
        </w:rPr>
        <w:t>,</w:t>
      </w:r>
      <w:r w:rsidR="00655599">
        <w:rPr>
          <w:rStyle w:val="text"/>
          <w:bCs/>
          <w:shd w:val="clear" w:color="auto" w:fill="FFFFFF"/>
        </w:rPr>
        <w:t xml:space="preserve"> </w:t>
      </w:r>
      <w:r w:rsidR="00E46451">
        <w:rPr>
          <w:rStyle w:val="text"/>
          <w:bCs/>
          <w:shd w:val="clear" w:color="auto" w:fill="FFFFFF"/>
        </w:rPr>
        <w:t>Bootstrap</w:t>
      </w:r>
      <w:r w:rsidR="00655599">
        <w:rPr>
          <w:rStyle w:val="text"/>
          <w:bCs/>
          <w:shd w:val="clear" w:color="auto" w:fill="FFFFFF"/>
        </w:rPr>
        <w:t xml:space="preserve">, </w:t>
      </w:r>
      <w:proofErr w:type="spellStart"/>
      <w:r w:rsidR="00655599">
        <w:rPr>
          <w:rStyle w:val="text"/>
          <w:bCs/>
          <w:shd w:val="clear" w:color="auto" w:fill="FFFFFF"/>
        </w:rPr>
        <w:t>webpack</w:t>
      </w:r>
      <w:proofErr w:type="spellEnd"/>
      <w:r w:rsidR="008E1E94">
        <w:rPr>
          <w:rStyle w:val="text"/>
          <w:bCs/>
          <w:shd w:val="clear" w:color="auto" w:fill="FFFFFF"/>
        </w:rPr>
        <w:t>, GIT</w:t>
      </w:r>
      <w:r w:rsidR="008E1E94" w:rsidRPr="008E1E94">
        <w:rPr>
          <w:shd w:val="clear" w:color="auto" w:fill="FFFFFF"/>
        </w:rPr>
        <w:t xml:space="preserve"> </w:t>
      </w:r>
      <w:r w:rsidR="008E1E94" w:rsidRPr="00A37D0D">
        <w:rPr>
          <w:shd w:val="clear" w:color="auto" w:fill="FFFFFF"/>
        </w:rPr>
        <w:t xml:space="preserve">, </w:t>
      </w:r>
      <w:r w:rsidR="008E1E94">
        <w:rPr>
          <w:shd w:val="clear" w:color="auto" w:fill="FFFFFF"/>
        </w:rPr>
        <w:t>ES6</w:t>
      </w:r>
      <w:r w:rsidR="008E1E94">
        <w:rPr>
          <w:rStyle w:val="text"/>
          <w:bCs/>
          <w:shd w:val="clear" w:color="auto" w:fill="FFFFFF"/>
        </w:rPr>
        <w:t xml:space="preserve"> </w:t>
      </w:r>
      <w:proofErr w:type="spellStart"/>
      <w:r w:rsidR="008E1E94">
        <w:rPr>
          <w:rFonts w:ascii="Segoe UI" w:hAnsi="Segoe UI" w:cs="Segoe UI"/>
          <w:sz w:val="21"/>
          <w:szCs w:val="21"/>
          <w:shd w:val="clear" w:color="auto" w:fill="FFFFFF"/>
        </w:rPr>
        <w:t>destructuring</w:t>
      </w:r>
      <w:proofErr w:type="spellEnd"/>
      <w:r w:rsidR="008E1E94">
        <w:rPr>
          <w:rFonts w:ascii="Segoe UI" w:hAnsi="Segoe UI" w:cs="Segoe UI"/>
          <w:sz w:val="21"/>
          <w:szCs w:val="21"/>
          <w:shd w:val="clear" w:color="auto" w:fill="FFFFFF"/>
        </w:rPr>
        <w:t>, arrow functions, module loaders</w:t>
      </w:r>
      <w:r w:rsidR="008E1E94">
        <w:rPr>
          <w:rStyle w:val="text"/>
          <w:bCs/>
          <w:shd w:val="clear" w:color="auto" w:fill="FFFFFF"/>
        </w:rPr>
        <w:t>,</w:t>
      </w:r>
      <w:r w:rsidR="008E1E94" w:rsidRPr="008E1E94">
        <w:rPr>
          <w:rFonts w:ascii="Segoe UI" w:eastAsia="Times New Roman" w:hAnsi="Segoe UI" w:cs="Segoe UI"/>
          <w:sz w:val="21"/>
          <w:szCs w:val="21"/>
        </w:rPr>
        <w:t xml:space="preserve"> </w:t>
      </w:r>
      <w:r w:rsidR="008E1E94">
        <w:rPr>
          <w:rFonts w:ascii="Segoe UI" w:eastAsia="Times New Roman" w:hAnsi="Segoe UI" w:cs="Segoe UI"/>
          <w:sz w:val="21"/>
          <w:szCs w:val="21"/>
        </w:rPr>
        <w:t>web workers, charting libraries.</w:t>
      </w:r>
    </w:p>
    <w:p w:rsidR="00A12176" w:rsidRPr="00A37D0D" w:rsidRDefault="00A12176" w:rsidP="00AA438D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spacing w:before="90" w:after="90" w:line="276" w:lineRule="auto"/>
        <w:ind w:right="800"/>
        <w:jc w:val="both"/>
        <w:rPr>
          <w:rStyle w:val="summary"/>
          <w:shd w:val="clear" w:color="auto" w:fill="FFFFFF"/>
        </w:rPr>
      </w:pPr>
      <w:r w:rsidRPr="00A37D0D">
        <w:rPr>
          <w:shd w:val="clear" w:color="auto" w:fill="FFFFFF"/>
        </w:rPr>
        <w:t xml:space="preserve">Hands on experience in </w:t>
      </w:r>
      <w:r w:rsidRPr="00A37D0D">
        <w:rPr>
          <w:rStyle w:val="summary"/>
        </w:rPr>
        <w:t xml:space="preserve">creating highly interactive single page applications (SPA) using </w:t>
      </w:r>
      <w:proofErr w:type="spellStart"/>
      <w:r w:rsidR="00177AA9" w:rsidRPr="00A37D0D">
        <w:rPr>
          <w:rStyle w:val="summary"/>
        </w:rPr>
        <w:t>VueJS</w:t>
      </w:r>
      <w:proofErr w:type="spellEnd"/>
      <w:r w:rsidRPr="00A37D0D">
        <w:rPr>
          <w:rStyle w:val="summary"/>
        </w:rPr>
        <w:t xml:space="preserve"> framework that respond to all user actions.</w:t>
      </w:r>
    </w:p>
    <w:p w:rsidR="00A12176" w:rsidRPr="00A37D0D" w:rsidRDefault="00A12176" w:rsidP="00AA438D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spacing w:before="90" w:after="90" w:line="276" w:lineRule="auto"/>
        <w:ind w:right="800"/>
        <w:jc w:val="both"/>
        <w:rPr>
          <w:shd w:val="clear" w:color="auto" w:fill="FFFFFF"/>
        </w:rPr>
      </w:pPr>
      <w:r w:rsidRPr="00A37D0D">
        <w:rPr>
          <w:shd w:val="clear" w:color="auto" w:fill="FFFFFF"/>
        </w:rPr>
        <w:t xml:space="preserve">Experience in writing reusable code </w:t>
      </w:r>
      <w:r w:rsidRPr="00A37D0D">
        <w:rPr>
          <w:rStyle w:val="summary"/>
        </w:rPr>
        <w:t xml:space="preserve">with breakpoints to create </w:t>
      </w:r>
      <w:r w:rsidRPr="00A37D0D">
        <w:rPr>
          <w:bCs/>
        </w:rPr>
        <w:t xml:space="preserve">pixel perfect responsive web design, implementation </w:t>
      </w:r>
      <w:proofErr w:type="spellStart"/>
      <w:r w:rsidR="00177AA9" w:rsidRPr="00A37D0D">
        <w:rPr>
          <w:bCs/>
        </w:rPr>
        <w:t>wIth</w:t>
      </w:r>
      <w:proofErr w:type="spellEnd"/>
      <w:r w:rsidR="00FC20E5" w:rsidRPr="00A37D0D">
        <w:rPr>
          <w:bCs/>
        </w:rPr>
        <w:t xml:space="preserve"> </w:t>
      </w:r>
      <w:proofErr w:type="spellStart"/>
      <w:r w:rsidR="00177AA9" w:rsidRPr="00A37D0D">
        <w:rPr>
          <w:bCs/>
        </w:rPr>
        <w:t>polyfills</w:t>
      </w:r>
      <w:proofErr w:type="spellEnd"/>
      <w:r w:rsidR="00177AA9" w:rsidRPr="00A37D0D">
        <w:rPr>
          <w:bCs/>
        </w:rPr>
        <w:t xml:space="preserve"> </w:t>
      </w:r>
      <w:r w:rsidRPr="00A37D0D">
        <w:rPr>
          <w:bCs/>
        </w:rPr>
        <w:t xml:space="preserve">to ensure </w:t>
      </w:r>
      <w:r w:rsidRPr="00A37D0D">
        <w:t>cross-browser compatibility.</w:t>
      </w:r>
    </w:p>
    <w:p w:rsidR="00A12176" w:rsidRPr="00A37D0D" w:rsidRDefault="00A12176" w:rsidP="00AA438D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spacing w:before="90" w:after="90" w:line="276" w:lineRule="auto"/>
        <w:ind w:right="800"/>
        <w:jc w:val="both"/>
        <w:rPr>
          <w:shd w:val="clear" w:color="auto" w:fill="FFFFFF"/>
        </w:rPr>
      </w:pPr>
      <w:r w:rsidRPr="00A37D0D">
        <w:rPr>
          <w:shd w:val="clear" w:color="auto" w:fill="FFFFFF"/>
        </w:rPr>
        <w:t>Strong unders</w:t>
      </w:r>
      <w:r w:rsidR="00177AA9" w:rsidRPr="00A37D0D">
        <w:rPr>
          <w:shd w:val="clear" w:color="auto" w:fill="FFFFFF"/>
        </w:rPr>
        <w:t xml:space="preserve">tanding of working with GIT </w:t>
      </w:r>
      <w:r w:rsidRPr="00A37D0D">
        <w:rPr>
          <w:shd w:val="clear" w:color="auto" w:fill="FFFFFF"/>
        </w:rPr>
        <w:t>as a code repository and version control tools.</w:t>
      </w:r>
      <w:r w:rsidR="00FC20E5" w:rsidRPr="00A37D0D">
        <w:rPr>
          <w:shd w:val="clear" w:color="auto" w:fill="FFFFFF"/>
        </w:rPr>
        <w:t xml:space="preserve"> Experience </w:t>
      </w:r>
      <w:proofErr w:type="gramStart"/>
      <w:r w:rsidR="00FC20E5" w:rsidRPr="00A37D0D">
        <w:rPr>
          <w:shd w:val="clear" w:color="auto" w:fill="FFFFFF"/>
        </w:rPr>
        <w:t>working</w:t>
      </w:r>
      <w:proofErr w:type="gramEnd"/>
      <w:r w:rsidR="00FC20E5" w:rsidRPr="00A37D0D">
        <w:rPr>
          <w:shd w:val="clear" w:color="auto" w:fill="FFFFFF"/>
        </w:rPr>
        <w:t xml:space="preserve"> with </w:t>
      </w:r>
      <w:proofErr w:type="spellStart"/>
      <w:r w:rsidR="00FC20E5" w:rsidRPr="00A37D0D">
        <w:rPr>
          <w:shd w:val="clear" w:color="auto" w:fill="FFFFFF"/>
        </w:rPr>
        <w:t>Atlassian</w:t>
      </w:r>
      <w:proofErr w:type="spellEnd"/>
      <w:r w:rsidR="00FC20E5" w:rsidRPr="00A37D0D">
        <w:rPr>
          <w:shd w:val="clear" w:color="auto" w:fill="FFFFFF"/>
        </w:rPr>
        <w:t xml:space="preserve"> products: JIRA</w:t>
      </w:r>
      <w:r w:rsidR="008E1E94">
        <w:rPr>
          <w:shd w:val="clear" w:color="auto" w:fill="FFFFFF"/>
        </w:rPr>
        <w:t>, confluence</w:t>
      </w:r>
      <w:r w:rsidR="00FC20E5" w:rsidRPr="00A37D0D">
        <w:rPr>
          <w:shd w:val="clear" w:color="auto" w:fill="FFFFFF"/>
        </w:rPr>
        <w:t xml:space="preserve">, product documentation, &amp; Pivotal tracker. </w:t>
      </w:r>
    </w:p>
    <w:p w:rsidR="00A12176" w:rsidRDefault="00177AA9" w:rsidP="008E1E94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spacing w:before="90" w:after="90" w:line="276" w:lineRule="auto"/>
        <w:ind w:right="800"/>
        <w:jc w:val="both"/>
        <w:rPr>
          <w:shd w:val="clear" w:color="auto" w:fill="FFFFFF"/>
        </w:rPr>
      </w:pPr>
      <w:r w:rsidRPr="00A37D0D">
        <w:rPr>
          <w:shd w:val="clear" w:color="auto" w:fill="FFFFFF"/>
        </w:rPr>
        <w:t xml:space="preserve">Experience with </w:t>
      </w:r>
      <w:r w:rsidR="00FC20E5" w:rsidRPr="00A37D0D">
        <w:rPr>
          <w:shd w:val="clear" w:color="auto" w:fill="FFFFFF"/>
        </w:rPr>
        <w:t xml:space="preserve">testing, optimization and debugging. </w:t>
      </w:r>
      <w:r w:rsidR="00A12176" w:rsidRPr="00A37D0D">
        <w:rPr>
          <w:shd w:val="clear" w:color="auto" w:fill="FFFFFF"/>
        </w:rPr>
        <w:t>Excellent problem solving and analytical skills with strong attention to detail to deliver expected quality</w:t>
      </w:r>
      <w:r w:rsidR="00FC20E5" w:rsidRPr="00A37D0D">
        <w:rPr>
          <w:shd w:val="clear" w:color="auto" w:fill="FFFFFF"/>
        </w:rPr>
        <w:t xml:space="preserve"> while using Track JS to monitor </w:t>
      </w:r>
      <w:proofErr w:type="spellStart"/>
      <w:r w:rsidR="00FC20E5" w:rsidRPr="00A37D0D">
        <w:rPr>
          <w:shd w:val="clear" w:color="auto" w:fill="FFFFFF"/>
        </w:rPr>
        <w:t>sIte</w:t>
      </w:r>
      <w:proofErr w:type="spellEnd"/>
      <w:r w:rsidR="00FC20E5" w:rsidRPr="00A37D0D">
        <w:rPr>
          <w:shd w:val="clear" w:color="auto" w:fill="FFFFFF"/>
        </w:rPr>
        <w:t xml:space="preserve"> performance on a daily basis, and working in</w:t>
      </w:r>
      <w:r w:rsidR="00A12176" w:rsidRPr="00A37D0D">
        <w:rPr>
          <w:shd w:val="clear" w:color="auto" w:fill="FFFFFF"/>
        </w:rPr>
        <w:t xml:space="preserve"> team</w:t>
      </w:r>
      <w:r w:rsidR="00FC20E5" w:rsidRPr="00A37D0D">
        <w:rPr>
          <w:shd w:val="clear" w:color="auto" w:fill="FFFFFF"/>
        </w:rPr>
        <w:t>s</w:t>
      </w:r>
      <w:r w:rsidR="00A12176" w:rsidRPr="00A37D0D">
        <w:rPr>
          <w:shd w:val="clear" w:color="auto" w:fill="FFFFFF"/>
        </w:rPr>
        <w:t xml:space="preserve"> to resolve various problems</w:t>
      </w:r>
      <w:r w:rsidR="00FC20E5" w:rsidRPr="00A37D0D">
        <w:rPr>
          <w:shd w:val="clear" w:color="auto" w:fill="FFFFFF"/>
        </w:rPr>
        <w:t>.</w:t>
      </w:r>
    </w:p>
    <w:p w:rsidR="009C060B" w:rsidRPr="00B8355B" w:rsidRDefault="008E1E94" w:rsidP="00B8355B">
      <w:pPr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8E1E94">
        <w:rPr>
          <w:rFonts w:ascii="Segoe UI" w:eastAsia="Times New Roman" w:hAnsi="Segoe UI" w:cs="Segoe UI"/>
          <w:sz w:val="21"/>
          <w:szCs w:val="21"/>
        </w:rPr>
        <w:t>Strong communication</w:t>
      </w:r>
      <w:r>
        <w:rPr>
          <w:rFonts w:ascii="Segoe UI" w:eastAsia="Times New Roman" w:hAnsi="Segoe UI" w:cs="Segoe UI"/>
          <w:sz w:val="21"/>
          <w:szCs w:val="21"/>
        </w:rPr>
        <w:t>,</w:t>
      </w:r>
      <w:r w:rsidRPr="008E1E94">
        <w:rPr>
          <w:rFonts w:ascii="Segoe UI" w:eastAsia="Times New Roman" w:hAnsi="Segoe UI" w:cs="Segoe UI"/>
          <w:sz w:val="21"/>
          <w:szCs w:val="21"/>
        </w:rPr>
        <w:t xml:space="preserve"> time management skills, as well as a willingness to learn and strong work ethic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A12176" w:rsidRPr="00A40C87" w:rsidRDefault="00A12176" w:rsidP="00A12176">
      <w:pPr>
        <w:pStyle w:val="Heading1"/>
        <w:rPr>
          <w:sz w:val="28"/>
        </w:rPr>
      </w:pPr>
      <w:r w:rsidRPr="00A40C87">
        <w:rPr>
          <w:sz w:val="28"/>
        </w:rPr>
        <w:t>Skills</w:t>
      </w:r>
    </w:p>
    <w:tbl>
      <w:tblPr>
        <w:tblStyle w:val="TableGrid"/>
        <w:tblW w:w="0" w:type="auto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90"/>
        <w:gridCol w:w="4845"/>
      </w:tblGrid>
      <w:tr w:rsidR="00A12176" w:rsidRPr="00A40C87" w:rsidTr="001871B3">
        <w:trPr>
          <w:trHeight w:val="1491"/>
        </w:trPr>
        <w:tc>
          <w:tcPr>
            <w:tcW w:w="4911" w:type="dxa"/>
          </w:tcPr>
          <w:p w:rsidR="00A12176" w:rsidRPr="00A40C87" w:rsidRDefault="001349B3" w:rsidP="001871B3">
            <w:pPr>
              <w:rPr>
                <w:b/>
              </w:rPr>
            </w:pPr>
            <w:r>
              <w:rPr>
                <w:b/>
              </w:rPr>
              <w:t>Other</w:t>
            </w:r>
            <w:r w:rsidR="00A12176">
              <w:rPr>
                <w:b/>
              </w:rPr>
              <w:t xml:space="preserve"> </w:t>
            </w:r>
            <w:r w:rsidR="00A12176" w:rsidRPr="00A40C87">
              <w:rPr>
                <w:b/>
              </w:rPr>
              <w:t>Skill</w:t>
            </w:r>
            <w:r w:rsidR="00A12176">
              <w:rPr>
                <w:b/>
              </w:rPr>
              <w:t>s</w:t>
            </w:r>
          </w:p>
          <w:p w:rsidR="00A12176" w:rsidRDefault="00A12176" w:rsidP="00AA438D">
            <w:r>
              <w:t>Windows</w:t>
            </w:r>
            <w:r w:rsidR="00AA438D">
              <w:t>,</w:t>
            </w:r>
            <w:r w:rsidR="00040A71">
              <w:t xml:space="preserve"> </w:t>
            </w:r>
            <w:proofErr w:type="spellStart"/>
            <w:r w:rsidR="00040A71">
              <w:t>VSCode</w:t>
            </w:r>
            <w:proofErr w:type="spellEnd"/>
            <w:r w:rsidR="00040A71">
              <w:t xml:space="preserve">, </w:t>
            </w:r>
            <w:r w:rsidR="008E1E94">
              <w:t xml:space="preserve"> </w:t>
            </w:r>
            <w:proofErr w:type="spellStart"/>
            <w:r w:rsidR="008E1E94">
              <w:t>Git</w:t>
            </w:r>
            <w:proofErr w:type="spellEnd"/>
            <w:r w:rsidR="008E1E94">
              <w:t>,</w:t>
            </w:r>
            <w:r w:rsidR="00AA438D">
              <w:t xml:space="preserve"> Dreamweaver</w:t>
            </w:r>
            <w:r w:rsidR="008E1E94">
              <w:t>,</w:t>
            </w:r>
            <w:r>
              <w:t xml:space="preserve"> </w:t>
            </w:r>
            <w:proofErr w:type="spellStart"/>
            <w:r>
              <w:t>FileZilla</w:t>
            </w:r>
            <w:proofErr w:type="spellEnd"/>
          </w:p>
          <w:p w:rsidR="00665B48" w:rsidRDefault="00665B48" w:rsidP="00AA438D"/>
          <w:p w:rsidR="00AA438D" w:rsidRPr="00665B48" w:rsidRDefault="00AA438D" w:rsidP="00AA438D">
            <w:pPr>
              <w:rPr>
                <w:b/>
              </w:rPr>
            </w:pPr>
            <w:r w:rsidRPr="00665B48">
              <w:rPr>
                <w:b/>
              </w:rPr>
              <w:t>Office Skills:</w:t>
            </w:r>
          </w:p>
          <w:p w:rsidR="00AA438D" w:rsidRPr="00A40C87" w:rsidRDefault="009C060B" w:rsidP="00714F20">
            <w:r>
              <w:t>Analytical</w:t>
            </w:r>
            <w:r w:rsidR="00714F20">
              <w:t xml:space="preserve">, </w:t>
            </w:r>
            <w:r>
              <w:t xml:space="preserve">Accountability, Attention to detail, Creativity </w:t>
            </w:r>
            <w:r w:rsidR="00714F20">
              <w:t xml:space="preserve">&amp; </w:t>
            </w:r>
            <w:r>
              <w:t xml:space="preserve">innovation, Decision-making, Initiative, Integrity, </w:t>
            </w:r>
            <w:r w:rsidR="00714F20">
              <w:t>Problem solving</w:t>
            </w:r>
            <w:r>
              <w:t xml:space="preserve"> results-oriented</w:t>
            </w:r>
            <w:r w:rsidR="00714F20">
              <w:t>.</w:t>
            </w:r>
          </w:p>
        </w:tc>
        <w:tc>
          <w:tcPr>
            <w:tcW w:w="4866" w:type="dxa"/>
          </w:tcPr>
          <w:p w:rsidR="00A12176" w:rsidRPr="00A40C87" w:rsidRDefault="00A12176" w:rsidP="001871B3">
            <w:pPr>
              <w:rPr>
                <w:b/>
              </w:rPr>
            </w:pPr>
            <w:r>
              <w:rPr>
                <w:b/>
              </w:rPr>
              <w:t>Frontend development Skills</w:t>
            </w:r>
          </w:p>
          <w:p w:rsidR="00A12176" w:rsidRPr="00F73953" w:rsidRDefault="00A12176" w:rsidP="001871B3">
            <w:pPr>
              <w:rPr>
                <w:sz w:val="24"/>
                <w:szCs w:val="24"/>
              </w:rPr>
            </w:pPr>
            <w:r>
              <w:t xml:space="preserve">HTML5, CSS / CSS3, SASS, Bootstrap, JavaScript, </w:t>
            </w:r>
            <w:proofErr w:type="spellStart"/>
            <w:r>
              <w:t>jQuery</w:t>
            </w:r>
            <w:proofErr w:type="spellEnd"/>
            <w:r>
              <w:t xml:space="preserve">, Ajax, </w:t>
            </w:r>
            <w:proofErr w:type="spellStart"/>
            <w:r w:rsidR="00AA438D">
              <w:t>VueJS</w:t>
            </w:r>
            <w:proofErr w:type="spellEnd"/>
            <w:r w:rsidR="00AA438D">
              <w:t>, React(in progress)</w:t>
            </w:r>
            <w:r w:rsidRPr="00F73953">
              <w:rPr>
                <w:sz w:val="24"/>
                <w:szCs w:val="24"/>
              </w:rPr>
              <w:t xml:space="preserve">, </w:t>
            </w:r>
            <w:proofErr w:type="spellStart"/>
            <w:r w:rsidRPr="00F73953">
              <w:rPr>
                <w:sz w:val="24"/>
                <w:szCs w:val="24"/>
              </w:rPr>
              <w:t>Webpack</w:t>
            </w:r>
            <w:proofErr w:type="spellEnd"/>
            <w:r w:rsidRPr="00F739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F73953">
              <w:rPr>
                <w:sz w:val="24"/>
                <w:szCs w:val="24"/>
              </w:rPr>
              <w:t xml:space="preserve">Responsive Web </w:t>
            </w:r>
            <w:r w:rsidR="00AA438D">
              <w:rPr>
                <w:sz w:val="24"/>
                <w:szCs w:val="24"/>
              </w:rPr>
              <w:t>design</w:t>
            </w:r>
            <w:r w:rsidR="00714F20">
              <w:rPr>
                <w:sz w:val="24"/>
                <w:szCs w:val="24"/>
              </w:rPr>
              <w:t xml:space="preserve">, Google API, </w:t>
            </w:r>
            <w:r w:rsidRPr="00F73953">
              <w:rPr>
                <w:sz w:val="24"/>
                <w:szCs w:val="24"/>
              </w:rPr>
              <w:t>social media APIs, Cross browser Compati</w:t>
            </w:r>
            <w:r w:rsidR="00AA438D">
              <w:rPr>
                <w:sz w:val="24"/>
                <w:szCs w:val="24"/>
              </w:rPr>
              <w:t>bility, JIRA</w:t>
            </w:r>
            <w:r w:rsidRPr="00F73953">
              <w:rPr>
                <w:sz w:val="24"/>
                <w:szCs w:val="24"/>
              </w:rPr>
              <w:t>, JSON, Agile, SDLC</w:t>
            </w:r>
            <w:r w:rsidR="00714F20">
              <w:rPr>
                <w:sz w:val="24"/>
                <w:szCs w:val="24"/>
              </w:rPr>
              <w:t xml:space="preserve">, Testing- Mocha, chai, </w:t>
            </w:r>
            <w:r w:rsidR="00AA438D">
              <w:rPr>
                <w:sz w:val="24"/>
                <w:szCs w:val="24"/>
              </w:rPr>
              <w:t>Jest.</w:t>
            </w:r>
          </w:p>
          <w:p w:rsidR="00A12176" w:rsidRPr="00A40C87" w:rsidRDefault="00A12176" w:rsidP="001871B3"/>
        </w:tc>
      </w:tr>
    </w:tbl>
    <w:p w:rsidR="00A12176" w:rsidRPr="00A40C87" w:rsidRDefault="00A12176" w:rsidP="00A12176">
      <w:pPr>
        <w:pStyle w:val="Heading1"/>
        <w:rPr>
          <w:sz w:val="28"/>
        </w:rPr>
      </w:pPr>
      <w:r w:rsidRPr="00A40C87">
        <w:rPr>
          <w:sz w:val="28"/>
        </w:rPr>
        <w:t>Work Experience</w:t>
      </w:r>
    </w:p>
    <w:p w:rsidR="00A12176" w:rsidRPr="00A40C87" w:rsidRDefault="00040A71" w:rsidP="00A12176">
      <w:pPr>
        <w:rPr>
          <w:sz w:val="24"/>
        </w:rPr>
      </w:pPr>
      <w:r>
        <w:rPr>
          <w:rStyle w:val="CapsExpandedColored"/>
          <w:sz w:val="24"/>
        </w:rPr>
        <w:t>FRONT END WEB</w:t>
      </w:r>
      <w:r w:rsidR="00A12176">
        <w:rPr>
          <w:rStyle w:val="CapsExpandedColored"/>
          <w:sz w:val="24"/>
        </w:rPr>
        <w:t xml:space="preserve"> developer </w:t>
      </w:r>
      <w:r w:rsidR="00A12176" w:rsidRPr="00A40C87">
        <w:rPr>
          <w:rStyle w:val="CapsExpandedColored"/>
          <w:sz w:val="24"/>
        </w:rPr>
        <w:t>–</w:t>
      </w:r>
      <w:r w:rsidR="0034042E">
        <w:rPr>
          <w:sz w:val="24"/>
        </w:rPr>
        <w:t xml:space="preserve"> OMNISWIFT TECHNOLOGIES</w:t>
      </w:r>
      <w:r>
        <w:rPr>
          <w:sz w:val="24"/>
        </w:rPr>
        <w:t xml:space="preserve"> (Abuja</w:t>
      </w:r>
      <w:r w:rsidR="0034042E">
        <w:rPr>
          <w:sz w:val="24"/>
        </w:rPr>
        <w:t>,</w:t>
      </w:r>
      <w:r>
        <w:rPr>
          <w:sz w:val="24"/>
        </w:rPr>
        <w:t xml:space="preserve"> Nigeria</w:t>
      </w:r>
      <w:r w:rsidR="00A12176">
        <w:rPr>
          <w:sz w:val="24"/>
        </w:rPr>
        <w:t>)</w:t>
      </w:r>
      <w:r w:rsidR="0034042E">
        <w:rPr>
          <w:b/>
          <w:caps/>
          <w:color w:val="44546A" w:themeColor="text2"/>
          <w:spacing w:val="20"/>
          <w:sz w:val="24"/>
        </w:rPr>
        <w:t xml:space="preserve">    </w:t>
      </w:r>
      <w:r w:rsidR="0034042E">
        <w:rPr>
          <w:sz w:val="24"/>
        </w:rPr>
        <w:t>08/2018 – 05/2019</w:t>
      </w:r>
    </w:p>
    <w:p w:rsidR="00CA2A1A" w:rsidRDefault="00CA2A1A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bCs/>
          <w:sz w:val="24"/>
          <w:szCs w:val="24"/>
        </w:rPr>
      </w:pPr>
      <w:r w:rsidRPr="00CA2A1A">
        <w:rPr>
          <w:bCs/>
          <w:sz w:val="24"/>
          <w:szCs w:val="24"/>
        </w:rPr>
        <w:t>Used front-end technologies-HTML5, CSS</w:t>
      </w:r>
      <w:r>
        <w:rPr>
          <w:bCs/>
          <w:sz w:val="24"/>
          <w:szCs w:val="24"/>
        </w:rPr>
        <w:t>3</w:t>
      </w:r>
      <w:r w:rsidRPr="00CA2A1A">
        <w:rPr>
          <w:bCs/>
          <w:sz w:val="24"/>
          <w:szCs w:val="24"/>
        </w:rPr>
        <w:t xml:space="preserve"> and JavaScript- to create functional user interfaces and design prototypes for</w:t>
      </w:r>
      <w:r w:rsidRPr="00CA2A1A">
        <w:rPr>
          <w:b/>
          <w:bCs/>
          <w:sz w:val="24"/>
          <w:szCs w:val="24"/>
        </w:rPr>
        <w:t xml:space="preserve"> Enterprise Web applications</w:t>
      </w:r>
      <w:r>
        <w:rPr>
          <w:bCs/>
          <w:sz w:val="24"/>
          <w:szCs w:val="24"/>
        </w:rPr>
        <w:t xml:space="preserve"> </w:t>
      </w:r>
      <w:r w:rsidRPr="00CA2A1A">
        <w:rPr>
          <w:bCs/>
          <w:sz w:val="24"/>
          <w:szCs w:val="24"/>
        </w:rPr>
        <w:t>on the Nigerian Teachers Institute portal.</w:t>
      </w:r>
    </w:p>
    <w:p w:rsidR="00B730BA" w:rsidRDefault="00B730BA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Built</w:t>
      </w:r>
      <w:r w:rsidR="00FB0A09">
        <w:rPr>
          <w:bCs/>
          <w:sz w:val="24"/>
          <w:szCs w:val="24"/>
        </w:rPr>
        <w:t xml:space="preserve"> the </w:t>
      </w:r>
      <w:proofErr w:type="spellStart"/>
      <w:r w:rsidR="00FB0A09">
        <w:rPr>
          <w:bCs/>
          <w:sz w:val="24"/>
          <w:szCs w:val="24"/>
        </w:rPr>
        <w:t>Omniswift</w:t>
      </w:r>
      <w:proofErr w:type="spellEnd"/>
      <w:r w:rsidR="00FB0A09">
        <w:rPr>
          <w:bCs/>
          <w:sz w:val="24"/>
          <w:szCs w:val="24"/>
        </w:rPr>
        <w:t xml:space="preserve"> Website </w:t>
      </w:r>
      <w:r w:rsidR="0098123D">
        <w:rPr>
          <w:bCs/>
          <w:sz w:val="24"/>
          <w:szCs w:val="24"/>
        </w:rPr>
        <w:t xml:space="preserve">alongside some team members using </w:t>
      </w:r>
      <w:r w:rsidR="00F02809">
        <w:rPr>
          <w:bCs/>
          <w:sz w:val="24"/>
          <w:szCs w:val="24"/>
        </w:rPr>
        <w:t xml:space="preserve">the front end technologies </w:t>
      </w:r>
      <w:r w:rsidR="00F02809">
        <w:rPr>
          <w:bCs/>
          <w:sz w:val="24"/>
          <w:szCs w:val="24"/>
        </w:rPr>
        <w:lastRenderedPageBreak/>
        <w:t xml:space="preserve">and making it responsive across all devices and across different browsers. </w:t>
      </w:r>
      <w:r w:rsidR="009C1935">
        <w:rPr>
          <w:bCs/>
          <w:sz w:val="24"/>
          <w:szCs w:val="24"/>
        </w:rPr>
        <w:t xml:space="preserve">Created </w:t>
      </w:r>
      <w:r w:rsidR="00F02809">
        <w:rPr>
          <w:bCs/>
          <w:sz w:val="24"/>
          <w:szCs w:val="24"/>
        </w:rPr>
        <w:t xml:space="preserve">the backend admin super user </w:t>
      </w:r>
      <w:r w:rsidR="009C1935">
        <w:rPr>
          <w:bCs/>
          <w:sz w:val="24"/>
          <w:szCs w:val="24"/>
        </w:rPr>
        <w:t>UI for the CMS part of the website.</w:t>
      </w:r>
    </w:p>
    <w:p w:rsidR="00CA2A1A" w:rsidRDefault="00CA2A1A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Maintain</w:t>
      </w:r>
      <w:r w:rsidR="005D449F">
        <w:rPr>
          <w:bCs/>
          <w:sz w:val="24"/>
          <w:szCs w:val="24"/>
        </w:rPr>
        <w:t>ed, updated</w:t>
      </w:r>
      <w:r>
        <w:rPr>
          <w:bCs/>
          <w:sz w:val="24"/>
          <w:szCs w:val="24"/>
        </w:rPr>
        <w:t xml:space="preserve"> and</w:t>
      </w:r>
      <w:r w:rsidR="005D449F">
        <w:rPr>
          <w:bCs/>
          <w:sz w:val="24"/>
          <w:szCs w:val="24"/>
        </w:rPr>
        <w:t xml:space="preserve"> fixed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OmniSwift’s</w:t>
      </w:r>
      <w:proofErr w:type="spellEnd"/>
      <w:r>
        <w:rPr>
          <w:bCs/>
          <w:sz w:val="24"/>
          <w:szCs w:val="24"/>
        </w:rPr>
        <w:t xml:space="preserve"> company website</w:t>
      </w:r>
      <w:r w:rsidR="00A37D0D">
        <w:rPr>
          <w:bCs/>
          <w:sz w:val="24"/>
          <w:szCs w:val="24"/>
        </w:rPr>
        <w:t xml:space="preserve"> with new contents.</w:t>
      </w:r>
    </w:p>
    <w:p w:rsidR="00B730BA" w:rsidRPr="00B730BA" w:rsidRDefault="00B730BA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bCs/>
          <w:sz w:val="24"/>
          <w:szCs w:val="24"/>
        </w:rPr>
      </w:pPr>
      <w:r w:rsidRPr="00B730BA">
        <w:rPr>
          <w:sz w:val="24"/>
          <w:szCs w:val="24"/>
        </w:rPr>
        <w:t xml:space="preserve">Worked with a variety of UI technologies, frameworks and REST APIs. Delivered production ready interfaces using </w:t>
      </w:r>
      <w:proofErr w:type="spellStart"/>
      <w:r w:rsidRPr="00B730BA">
        <w:rPr>
          <w:sz w:val="24"/>
          <w:szCs w:val="24"/>
        </w:rPr>
        <w:t>VueJS</w:t>
      </w:r>
      <w:proofErr w:type="spellEnd"/>
      <w:r w:rsidRPr="00B730BA">
        <w:rPr>
          <w:sz w:val="24"/>
          <w:szCs w:val="24"/>
        </w:rPr>
        <w:t xml:space="preserve">, Vanilla </w:t>
      </w:r>
      <w:proofErr w:type="spellStart"/>
      <w:r w:rsidRPr="00B730BA">
        <w:rPr>
          <w:sz w:val="24"/>
          <w:szCs w:val="24"/>
        </w:rPr>
        <w:t>javascript</w:t>
      </w:r>
      <w:proofErr w:type="spellEnd"/>
      <w:r w:rsidRPr="00B730BA">
        <w:rPr>
          <w:sz w:val="24"/>
          <w:szCs w:val="24"/>
        </w:rPr>
        <w:t xml:space="preserve">, Ajax and other JavaScript frameworks which connected to a variety of API’s. Developed user friendly applications by integrating </w:t>
      </w:r>
      <w:proofErr w:type="gramStart"/>
      <w:r w:rsidRPr="00B730BA">
        <w:rPr>
          <w:sz w:val="24"/>
          <w:szCs w:val="24"/>
        </w:rPr>
        <w:t>Various</w:t>
      </w:r>
      <w:proofErr w:type="gramEnd"/>
      <w:r w:rsidRPr="00B730BA">
        <w:rPr>
          <w:sz w:val="24"/>
          <w:szCs w:val="24"/>
        </w:rPr>
        <w:t xml:space="preserve"> 3</w:t>
      </w:r>
      <w:r w:rsidRPr="00B730BA">
        <w:rPr>
          <w:sz w:val="24"/>
          <w:szCs w:val="24"/>
          <w:vertAlign w:val="superscript"/>
        </w:rPr>
        <w:t>rd</w:t>
      </w:r>
      <w:r w:rsidRPr="00B730BA">
        <w:rPr>
          <w:sz w:val="24"/>
          <w:szCs w:val="24"/>
        </w:rPr>
        <w:t xml:space="preserve"> party APIs such as Google API</w:t>
      </w:r>
      <w:r>
        <w:rPr>
          <w:sz w:val="24"/>
          <w:szCs w:val="24"/>
        </w:rPr>
        <w:t>, and social media API.</w:t>
      </w:r>
    </w:p>
    <w:p w:rsidR="00CA2A1A" w:rsidRPr="00B25D7C" w:rsidRDefault="00CA2A1A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bCs/>
          <w:sz w:val="24"/>
          <w:szCs w:val="24"/>
        </w:rPr>
      </w:pPr>
      <w:r w:rsidRPr="00CA2A1A">
        <w:rPr>
          <w:bCs/>
          <w:sz w:val="24"/>
          <w:szCs w:val="24"/>
        </w:rPr>
        <w:t>Collaborated</w:t>
      </w:r>
      <w:r w:rsidR="00A37D0D">
        <w:rPr>
          <w:bCs/>
          <w:sz w:val="24"/>
          <w:szCs w:val="24"/>
        </w:rPr>
        <w:t xml:space="preserve"> with backend developers/</w:t>
      </w:r>
      <w:r w:rsidRPr="00CA2A1A">
        <w:rPr>
          <w:bCs/>
          <w:sz w:val="24"/>
          <w:szCs w:val="24"/>
        </w:rPr>
        <w:t>design team to improve th</w:t>
      </w:r>
      <w:r w:rsidR="00A37D0D">
        <w:rPr>
          <w:bCs/>
          <w:sz w:val="24"/>
          <w:szCs w:val="24"/>
        </w:rPr>
        <w:t>e usability of web app</w:t>
      </w:r>
      <w:r w:rsidR="00B25D7C">
        <w:rPr>
          <w:bCs/>
          <w:sz w:val="24"/>
          <w:szCs w:val="24"/>
        </w:rPr>
        <w:t xml:space="preserve">s, </w:t>
      </w:r>
      <w:r w:rsidR="00B25D7C" w:rsidRPr="00CA2A1A">
        <w:rPr>
          <w:bCs/>
          <w:sz w:val="24"/>
          <w:szCs w:val="24"/>
        </w:rPr>
        <w:t xml:space="preserve">coding and troubleshooting problems that are browser based on the </w:t>
      </w:r>
      <w:proofErr w:type="spellStart"/>
      <w:r w:rsidR="00B25D7C" w:rsidRPr="00CA2A1A">
        <w:rPr>
          <w:bCs/>
          <w:sz w:val="24"/>
          <w:szCs w:val="24"/>
        </w:rPr>
        <w:t>Omniswift</w:t>
      </w:r>
      <w:proofErr w:type="spellEnd"/>
      <w:r w:rsidR="00B25D7C" w:rsidRPr="00CA2A1A">
        <w:rPr>
          <w:bCs/>
          <w:sz w:val="24"/>
          <w:szCs w:val="24"/>
        </w:rPr>
        <w:t xml:space="preserve"> website.</w:t>
      </w:r>
    </w:p>
    <w:p w:rsidR="00CA2A1A" w:rsidRPr="00E8071D" w:rsidRDefault="00B730BA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 Developed</w:t>
      </w:r>
      <w:r w:rsidR="00CA2A1A" w:rsidRPr="00CA2A1A">
        <w:rPr>
          <w:bCs/>
          <w:sz w:val="24"/>
          <w:szCs w:val="24"/>
        </w:rPr>
        <w:t xml:space="preserve"> new software applications in partnership with the Project </w:t>
      </w:r>
      <w:r w:rsidR="00943057">
        <w:rPr>
          <w:bCs/>
          <w:sz w:val="24"/>
          <w:szCs w:val="24"/>
        </w:rPr>
        <w:t>management team for Python Dance Project.</w:t>
      </w:r>
    </w:p>
    <w:p w:rsidR="001349B3" w:rsidRPr="002436A2" w:rsidRDefault="00CA2A1A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sz w:val="24"/>
          <w:szCs w:val="24"/>
        </w:rPr>
      </w:pPr>
      <w:r w:rsidRPr="00CA2A1A">
        <w:rPr>
          <w:bCs/>
          <w:sz w:val="24"/>
          <w:szCs w:val="24"/>
        </w:rPr>
        <w:t>Optimize</w:t>
      </w:r>
      <w:r w:rsidR="002436A2">
        <w:rPr>
          <w:bCs/>
          <w:sz w:val="24"/>
          <w:szCs w:val="24"/>
        </w:rPr>
        <w:t>d</w:t>
      </w:r>
      <w:r w:rsidRPr="00CA2A1A">
        <w:rPr>
          <w:bCs/>
          <w:sz w:val="24"/>
          <w:szCs w:val="24"/>
        </w:rPr>
        <w:t xml:space="preserve"> applications for better speed and smoother experience for the end users</w:t>
      </w:r>
      <w:r w:rsidR="00E8071D">
        <w:rPr>
          <w:bCs/>
          <w:sz w:val="24"/>
          <w:szCs w:val="24"/>
        </w:rPr>
        <w:t>.</w:t>
      </w:r>
    </w:p>
    <w:p w:rsidR="002436A2" w:rsidRDefault="002436A2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sz w:val="24"/>
          <w:szCs w:val="24"/>
        </w:rPr>
      </w:pPr>
      <w:r>
        <w:rPr>
          <w:sz w:val="24"/>
          <w:szCs w:val="24"/>
        </w:rPr>
        <w:t>Examined every step of SDLC (Software development Life Cycle</w:t>
      </w:r>
      <w:proofErr w:type="gramStart"/>
      <w:r>
        <w:rPr>
          <w:sz w:val="24"/>
          <w:szCs w:val="24"/>
        </w:rPr>
        <w:t>)</w:t>
      </w:r>
      <w:r w:rsidR="00A37D0D"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requirement analysis, design, code, test </w:t>
      </w:r>
      <w:r w:rsidR="00A37D0D">
        <w:rPr>
          <w:sz w:val="24"/>
          <w:szCs w:val="24"/>
        </w:rPr>
        <w:t>&amp;</w:t>
      </w:r>
      <w:r>
        <w:rPr>
          <w:sz w:val="24"/>
          <w:szCs w:val="24"/>
        </w:rPr>
        <w:t xml:space="preserve"> maintenance, w</w:t>
      </w:r>
      <w:r w:rsidRPr="003C040F">
        <w:rPr>
          <w:sz w:val="24"/>
          <w:szCs w:val="24"/>
        </w:rPr>
        <w:t>ork</w:t>
      </w:r>
      <w:r w:rsidR="00A37D0D">
        <w:rPr>
          <w:sz w:val="24"/>
          <w:szCs w:val="24"/>
        </w:rPr>
        <w:t>ed</w:t>
      </w:r>
      <w:r w:rsidRPr="003C040F">
        <w:rPr>
          <w:sz w:val="24"/>
          <w:szCs w:val="24"/>
        </w:rPr>
        <w:t xml:space="preserve"> wi</w:t>
      </w:r>
      <w:r>
        <w:rPr>
          <w:sz w:val="24"/>
          <w:szCs w:val="24"/>
        </w:rPr>
        <w:t xml:space="preserve">th </w:t>
      </w:r>
      <w:r w:rsidR="00A37D0D">
        <w:rPr>
          <w:sz w:val="24"/>
          <w:szCs w:val="24"/>
        </w:rPr>
        <w:t>a variety of UI technologies/</w:t>
      </w:r>
      <w:r>
        <w:rPr>
          <w:sz w:val="24"/>
          <w:szCs w:val="24"/>
        </w:rPr>
        <w:t xml:space="preserve"> MVC </w:t>
      </w:r>
      <w:r w:rsidRPr="003C040F">
        <w:rPr>
          <w:sz w:val="24"/>
          <w:szCs w:val="24"/>
        </w:rPr>
        <w:t>frameworks</w:t>
      </w:r>
      <w:r>
        <w:rPr>
          <w:sz w:val="24"/>
          <w:szCs w:val="24"/>
        </w:rPr>
        <w:t>.</w:t>
      </w:r>
    </w:p>
    <w:p w:rsidR="002436A2" w:rsidRDefault="00266BEE" w:rsidP="00A37D0D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jc w:val="both"/>
        <w:rPr>
          <w:sz w:val="24"/>
          <w:szCs w:val="24"/>
        </w:rPr>
      </w:pPr>
      <w:r w:rsidRPr="005B596E">
        <w:rPr>
          <w:sz w:val="24"/>
          <w:szCs w:val="24"/>
        </w:rPr>
        <w:t xml:space="preserve">Worked with features of </w:t>
      </w:r>
      <w:proofErr w:type="spellStart"/>
      <w:r w:rsidRPr="005B596E">
        <w:rPr>
          <w:sz w:val="24"/>
          <w:szCs w:val="24"/>
        </w:rPr>
        <w:t>VueJS</w:t>
      </w:r>
      <w:proofErr w:type="spellEnd"/>
      <w:r w:rsidRPr="005B596E">
        <w:rPr>
          <w:sz w:val="24"/>
          <w:szCs w:val="24"/>
        </w:rPr>
        <w:t xml:space="preserve"> and </w:t>
      </w:r>
      <w:proofErr w:type="spellStart"/>
      <w:r w:rsidRPr="005B596E">
        <w:rPr>
          <w:sz w:val="24"/>
          <w:szCs w:val="24"/>
        </w:rPr>
        <w:t>Vuex</w:t>
      </w:r>
      <w:proofErr w:type="spellEnd"/>
      <w:r w:rsidRPr="005B596E">
        <w:rPr>
          <w:sz w:val="24"/>
          <w:szCs w:val="24"/>
        </w:rPr>
        <w:t xml:space="preserve"> such as directives, dependency injection, </w:t>
      </w:r>
      <w:proofErr w:type="gramStart"/>
      <w:r w:rsidRPr="005B596E">
        <w:rPr>
          <w:sz w:val="24"/>
          <w:szCs w:val="24"/>
        </w:rPr>
        <w:t>modules</w:t>
      </w:r>
      <w:proofErr w:type="gramEnd"/>
      <w:r w:rsidRPr="005B596E">
        <w:rPr>
          <w:sz w:val="24"/>
          <w:szCs w:val="24"/>
        </w:rPr>
        <w:t xml:space="preserve"> and routing. Involved in creating </w:t>
      </w:r>
      <w:r w:rsidRPr="005B596E">
        <w:rPr>
          <w:rStyle w:val="Strong"/>
          <w:sz w:val="24"/>
          <w:szCs w:val="24"/>
        </w:rPr>
        <w:t>AJAX</w:t>
      </w:r>
      <w:r w:rsidR="00155D35" w:rsidRPr="005B596E">
        <w:rPr>
          <w:sz w:val="24"/>
          <w:szCs w:val="24"/>
        </w:rPr>
        <w:t xml:space="preserve"> calls </w:t>
      </w:r>
      <w:r w:rsidRPr="005B596E">
        <w:rPr>
          <w:sz w:val="24"/>
          <w:szCs w:val="24"/>
        </w:rPr>
        <w:t xml:space="preserve">to handle data operations including ordering and filtering. </w:t>
      </w:r>
    </w:p>
    <w:p w:rsidR="005B596E" w:rsidRPr="002436A2" w:rsidRDefault="005B596E" w:rsidP="005B596E">
      <w:pPr>
        <w:pStyle w:val="ListParagraph"/>
        <w:widowControl w:val="0"/>
        <w:tabs>
          <w:tab w:val="left" w:pos="360"/>
        </w:tabs>
        <w:spacing w:before="90" w:after="90" w:line="276" w:lineRule="auto"/>
        <w:ind w:left="360" w:right="800"/>
        <w:rPr>
          <w:sz w:val="24"/>
          <w:szCs w:val="24"/>
        </w:rPr>
      </w:pPr>
    </w:p>
    <w:p w:rsidR="00A12176" w:rsidRPr="0020721C" w:rsidRDefault="00A12176" w:rsidP="00A12176">
      <w:pPr>
        <w:rPr>
          <w:sz w:val="24"/>
        </w:rPr>
      </w:pPr>
      <w:r>
        <w:rPr>
          <w:rStyle w:val="CapsExpandedColored"/>
          <w:sz w:val="24"/>
        </w:rPr>
        <w:t>frontend web developer</w:t>
      </w:r>
      <w:r w:rsidRPr="00A40C87">
        <w:rPr>
          <w:rStyle w:val="CapsExpandedColored"/>
          <w:sz w:val="24"/>
        </w:rPr>
        <w:t>–</w:t>
      </w:r>
      <w:proofErr w:type="spellStart"/>
      <w:r w:rsidR="004056CC">
        <w:rPr>
          <w:sz w:val="24"/>
        </w:rPr>
        <w:t>Melpyns</w:t>
      </w:r>
      <w:proofErr w:type="spellEnd"/>
      <w:r w:rsidR="004056CC">
        <w:rPr>
          <w:sz w:val="24"/>
        </w:rPr>
        <w:t xml:space="preserve"> Limited</w:t>
      </w:r>
      <w:r w:rsidR="00512AA0">
        <w:rPr>
          <w:sz w:val="24"/>
        </w:rPr>
        <w:t xml:space="preserve"> - </w:t>
      </w:r>
      <w:r w:rsidR="004056CC">
        <w:rPr>
          <w:sz w:val="24"/>
        </w:rPr>
        <w:t>(Abuja, Nigeria)</w:t>
      </w:r>
      <w:r>
        <w:rPr>
          <w:sz w:val="24"/>
        </w:rPr>
        <w:t xml:space="preserve"> </w:t>
      </w:r>
      <w:r w:rsidR="004056CC">
        <w:rPr>
          <w:sz w:val="24"/>
        </w:rPr>
        <w:tab/>
      </w:r>
      <w:r w:rsidR="004056CC">
        <w:rPr>
          <w:sz w:val="24"/>
        </w:rPr>
        <w:tab/>
        <w:t>2017- 08/2018</w:t>
      </w:r>
    </w:p>
    <w:p w:rsidR="005B596E" w:rsidRPr="005B596E" w:rsidRDefault="00AF2D9F" w:rsidP="00A37D0D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Worked on</w:t>
      </w:r>
      <w:r w:rsidR="005B596E" w:rsidRPr="005B596E">
        <w:rPr>
          <w:bCs/>
          <w:sz w:val="24"/>
          <w:szCs w:val="24"/>
        </w:rPr>
        <w:t xml:space="preserve"> quality documentation, flowcharts, layouts, code comments, clear codes and UML (Class, ERD, Database) on </w:t>
      </w:r>
      <w:proofErr w:type="spellStart"/>
      <w:r w:rsidR="005B596E" w:rsidRPr="005B596E">
        <w:rPr>
          <w:bCs/>
          <w:sz w:val="24"/>
          <w:szCs w:val="24"/>
        </w:rPr>
        <w:t>Newgate</w:t>
      </w:r>
      <w:proofErr w:type="spellEnd"/>
      <w:r w:rsidR="005B596E" w:rsidRPr="005B596E">
        <w:rPr>
          <w:bCs/>
          <w:sz w:val="24"/>
          <w:szCs w:val="24"/>
        </w:rPr>
        <w:t xml:space="preserve"> college portal.</w:t>
      </w:r>
    </w:p>
    <w:p w:rsidR="005B596E" w:rsidRPr="005B596E" w:rsidRDefault="00AF2D9F" w:rsidP="00A37D0D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Tested</w:t>
      </w:r>
      <w:r w:rsidR="005B596E" w:rsidRPr="005B596E">
        <w:rPr>
          <w:bCs/>
          <w:sz w:val="24"/>
          <w:szCs w:val="24"/>
        </w:rPr>
        <w:t xml:space="preserve"> </w:t>
      </w:r>
      <w:proofErr w:type="spellStart"/>
      <w:r w:rsidR="005B596E" w:rsidRPr="005B596E">
        <w:rPr>
          <w:bCs/>
          <w:sz w:val="24"/>
          <w:szCs w:val="24"/>
        </w:rPr>
        <w:t>software</w:t>
      </w:r>
      <w:r w:rsidR="005D449F">
        <w:rPr>
          <w:bCs/>
          <w:sz w:val="24"/>
          <w:szCs w:val="24"/>
        </w:rPr>
        <w:t>s</w:t>
      </w:r>
      <w:proofErr w:type="spellEnd"/>
      <w:r w:rsidR="005B596E" w:rsidRPr="005B596E">
        <w:rPr>
          <w:bCs/>
          <w:sz w:val="24"/>
          <w:szCs w:val="24"/>
        </w:rPr>
        <w:t xml:space="preserve"> using JEST</w:t>
      </w:r>
      <w:proofErr w:type="gramStart"/>
      <w:r w:rsidR="005B596E" w:rsidRPr="005B596E">
        <w:rPr>
          <w:bCs/>
          <w:sz w:val="24"/>
          <w:szCs w:val="24"/>
        </w:rPr>
        <w:t>,MOCHA</w:t>
      </w:r>
      <w:proofErr w:type="gramEnd"/>
      <w:r w:rsidR="005B596E" w:rsidRPr="005B596E">
        <w:rPr>
          <w:bCs/>
          <w:sz w:val="24"/>
          <w:szCs w:val="24"/>
        </w:rPr>
        <w:t xml:space="preserve">, CHAI While fixing (‘debugging’) errors where they </w:t>
      </w:r>
      <w:proofErr w:type="spellStart"/>
      <w:r w:rsidR="005B596E" w:rsidRPr="005B596E">
        <w:rPr>
          <w:bCs/>
          <w:sz w:val="24"/>
          <w:szCs w:val="24"/>
        </w:rPr>
        <w:t>occur</w:t>
      </w:r>
      <w:r w:rsidR="005D449F">
        <w:rPr>
          <w:bCs/>
          <w:sz w:val="24"/>
          <w:szCs w:val="24"/>
        </w:rPr>
        <w:t>ed</w:t>
      </w:r>
      <w:proofErr w:type="spellEnd"/>
      <w:r w:rsidR="005B596E" w:rsidRPr="005B596E">
        <w:rPr>
          <w:bCs/>
          <w:sz w:val="24"/>
          <w:szCs w:val="24"/>
        </w:rPr>
        <w:t>, and rerunning and rechecking the program</w:t>
      </w:r>
      <w:r>
        <w:rPr>
          <w:bCs/>
          <w:sz w:val="24"/>
          <w:szCs w:val="24"/>
        </w:rPr>
        <w:t xml:space="preserve"> until it produced</w:t>
      </w:r>
      <w:r w:rsidR="005B596E" w:rsidRPr="005B596E">
        <w:rPr>
          <w:bCs/>
          <w:sz w:val="24"/>
          <w:szCs w:val="24"/>
        </w:rPr>
        <w:t xml:space="preserve"> the correct results.</w:t>
      </w:r>
    </w:p>
    <w:p w:rsidR="00A37D0D" w:rsidRPr="00180971" w:rsidRDefault="00A12176" w:rsidP="00A37D0D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426" w:right="800" w:hanging="426"/>
        <w:jc w:val="both"/>
        <w:rPr>
          <w:b/>
          <w:sz w:val="24"/>
          <w:szCs w:val="24"/>
        </w:rPr>
      </w:pPr>
      <w:r w:rsidRPr="007E7994">
        <w:rPr>
          <w:sz w:val="24"/>
          <w:szCs w:val="24"/>
        </w:rPr>
        <w:t>Developed as well as ma</w:t>
      </w:r>
      <w:r>
        <w:rPr>
          <w:sz w:val="24"/>
          <w:szCs w:val="24"/>
        </w:rPr>
        <w:t>intained comp</w:t>
      </w:r>
      <w:r w:rsidR="005D449F">
        <w:rPr>
          <w:sz w:val="24"/>
          <w:szCs w:val="24"/>
        </w:rPr>
        <w:t xml:space="preserve">lex, user-friendly, responsive </w:t>
      </w:r>
      <w:r w:rsidRPr="007E7994">
        <w:rPr>
          <w:sz w:val="24"/>
          <w:szCs w:val="24"/>
        </w:rPr>
        <w:t>web applications that are highly reliable, scalable, and easy to use</w:t>
      </w:r>
      <w:r w:rsidR="00AF2D9F">
        <w:rPr>
          <w:sz w:val="24"/>
          <w:szCs w:val="24"/>
        </w:rPr>
        <w:t xml:space="preserve"> with vanilla Java</w:t>
      </w:r>
      <w:r w:rsidR="001C17E9">
        <w:rPr>
          <w:sz w:val="24"/>
          <w:szCs w:val="24"/>
        </w:rPr>
        <w:t>script</w:t>
      </w:r>
      <w:proofErr w:type="gramStart"/>
      <w:r w:rsidR="005D449F">
        <w:rPr>
          <w:sz w:val="24"/>
          <w:szCs w:val="24"/>
        </w:rPr>
        <w:t>,HTML5</w:t>
      </w:r>
      <w:proofErr w:type="gramEnd"/>
      <w:r w:rsidR="005D449F">
        <w:rPr>
          <w:sz w:val="24"/>
          <w:szCs w:val="24"/>
        </w:rPr>
        <w:t>, css3</w:t>
      </w:r>
      <w:r w:rsidR="00A37D0D">
        <w:rPr>
          <w:sz w:val="24"/>
          <w:szCs w:val="24"/>
        </w:rPr>
        <w:t xml:space="preserve">, </w:t>
      </w:r>
      <w:proofErr w:type="spellStart"/>
      <w:r w:rsidR="00A37D0D">
        <w:rPr>
          <w:sz w:val="24"/>
          <w:szCs w:val="24"/>
        </w:rPr>
        <w:t>Ajax</w:t>
      </w:r>
      <w:r w:rsidR="005D449F">
        <w:rPr>
          <w:sz w:val="24"/>
          <w:szCs w:val="24"/>
        </w:rPr>
        <w:t>,</w:t>
      </w:r>
      <w:r w:rsidR="00A37D0D">
        <w:rPr>
          <w:sz w:val="24"/>
          <w:szCs w:val="24"/>
        </w:rPr>
        <w:t>bootstrap</w:t>
      </w:r>
      <w:proofErr w:type="spellEnd"/>
      <w:r w:rsidR="00A37D0D">
        <w:rPr>
          <w:sz w:val="24"/>
          <w:szCs w:val="24"/>
        </w:rPr>
        <w:t>.</w:t>
      </w:r>
    </w:p>
    <w:p w:rsidR="00A12176" w:rsidRPr="0020721C" w:rsidRDefault="004056CC" w:rsidP="00A37D0D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Single Page Application (SPA) using </w:t>
      </w:r>
      <w:proofErr w:type="spellStart"/>
      <w:r>
        <w:rPr>
          <w:sz w:val="24"/>
          <w:szCs w:val="24"/>
        </w:rPr>
        <w:t>Vue</w:t>
      </w:r>
      <w:r w:rsidRPr="00580C1A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Vuex</w:t>
      </w:r>
      <w:proofErr w:type="spellEnd"/>
      <w:r>
        <w:rPr>
          <w:sz w:val="24"/>
          <w:szCs w:val="24"/>
        </w:rPr>
        <w:t xml:space="preserve">, created application </w:t>
      </w:r>
      <w:r w:rsidR="00A12176">
        <w:rPr>
          <w:sz w:val="24"/>
          <w:szCs w:val="24"/>
        </w:rPr>
        <w:t xml:space="preserve">structure based on the </w:t>
      </w:r>
      <w:proofErr w:type="spellStart"/>
      <w:r>
        <w:rPr>
          <w:sz w:val="24"/>
          <w:szCs w:val="24"/>
        </w:rPr>
        <w:t>Vue</w:t>
      </w:r>
      <w:proofErr w:type="spellEnd"/>
      <w:r w:rsidR="00A12176">
        <w:rPr>
          <w:sz w:val="24"/>
          <w:szCs w:val="24"/>
        </w:rPr>
        <w:t xml:space="preserve"> Style Guides and best Practices, Used </w:t>
      </w:r>
      <w:proofErr w:type="spellStart"/>
      <w:r>
        <w:rPr>
          <w:sz w:val="24"/>
          <w:szCs w:val="24"/>
        </w:rPr>
        <w:t>Vue</w:t>
      </w:r>
      <w:proofErr w:type="spellEnd"/>
      <w:r w:rsidR="00A12176">
        <w:rPr>
          <w:sz w:val="24"/>
          <w:szCs w:val="24"/>
        </w:rPr>
        <w:t>-CLI for initializing and project setup with scaffolding features.</w:t>
      </w:r>
    </w:p>
    <w:p w:rsidR="00A12176" w:rsidRPr="006D5F57" w:rsidRDefault="00A12176" w:rsidP="00A37D0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</w:pPr>
      <w:r w:rsidRPr="004056CC">
        <w:rPr>
          <w:sz w:val="24"/>
          <w:szCs w:val="24"/>
        </w:rPr>
        <w:t xml:space="preserve">Translated design team’s UX wireframes and mockups into responsive, interactive features. </w:t>
      </w:r>
    </w:p>
    <w:p w:rsidR="00DE779D" w:rsidRDefault="00DE779D" w:rsidP="00DE779D">
      <w:pPr>
        <w:spacing w:after="0" w:line="360" w:lineRule="auto"/>
        <w:rPr>
          <w:rStyle w:val="CapsExpandedColored"/>
          <w:sz w:val="24"/>
        </w:rPr>
      </w:pPr>
    </w:p>
    <w:p w:rsidR="00DE779D" w:rsidRPr="00DE779D" w:rsidRDefault="00DE779D" w:rsidP="00DE779D">
      <w:pPr>
        <w:spacing w:after="0" w:line="360" w:lineRule="auto"/>
        <w:rPr>
          <w:rStyle w:val="CapsExpandedColored"/>
          <w:sz w:val="24"/>
          <w:szCs w:val="24"/>
        </w:rPr>
      </w:pPr>
      <w:r w:rsidRPr="00DE779D">
        <w:rPr>
          <w:rStyle w:val="CapsExpandedColored"/>
          <w:sz w:val="24"/>
          <w:szCs w:val="24"/>
        </w:rPr>
        <w:t xml:space="preserve">Tech Support for Innovation Academy School at Tyler Texas. </w:t>
      </w:r>
    </w:p>
    <w:p w:rsidR="00A12176" w:rsidRPr="00DE779D" w:rsidRDefault="00DE779D" w:rsidP="00DE779D">
      <w:pPr>
        <w:widowControl w:val="0"/>
        <w:tabs>
          <w:tab w:val="left" w:pos="360"/>
        </w:tabs>
        <w:spacing w:before="90" w:after="90" w:line="276" w:lineRule="auto"/>
        <w:ind w:right="800"/>
        <w:rPr>
          <w:caps/>
          <w:sz w:val="24"/>
        </w:rPr>
      </w:pPr>
      <w:r w:rsidRPr="00DE779D">
        <w:rPr>
          <w:caps/>
          <w:sz w:val="24"/>
        </w:rPr>
        <w:t>University of Texas at Tyler – The Ingenuity Center (tyLER TX usa)     09/2014 – 01/2015</w:t>
      </w:r>
    </w:p>
    <w:p w:rsidR="000069A4" w:rsidRPr="000069A4" w:rsidRDefault="00DE779D" w:rsidP="000069A4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sz w:val="24"/>
          <w:szCs w:val="24"/>
        </w:rPr>
      </w:pPr>
      <w:r w:rsidRPr="00DE779D">
        <w:rPr>
          <w:sz w:val="24"/>
          <w:szCs w:val="24"/>
        </w:rPr>
        <w:t>Resolved and responded to complaints from Parents, students and, staff of Innovation Academy School in T</w:t>
      </w:r>
      <w:r w:rsidR="000069A4">
        <w:rPr>
          <w:sz w:val="24"/>
          <w:szCs w:val="24"/>
        </w:rPr>
        <w:t xml:space="preserve">yler, Palestine, </w:t>
      </w:r>
      <w:proofErr w:type="gramStart"/>
      <w:r w:rsidR="000069A4">
        <w:rPr>
          <w:sz w:val="24"/>
          <w:szCs w:val="24"/>
        </w:rPr>
        <w:t>Longview</w:t>
      </w:r>
      <w:proofErr w:type="gramEnd"/>
      <w:r w:rsidR="000069A4">
        <w:rPr>
          <w:sz w:val="24"/>
          <w:szCs w:val="24"/>
        </w:rPr>
        <w:t xml:space="preserve"> Texas </w:t>
      </w:r>
      <w:r w:rsidR="000069A4" w:rsidRPr="000069A4">
        <w:rPr>
          <w:sz w:val="24"/>
          <w:szCs w:val="24"/>
        </w:rPr>
        <w:t>with the minimum time of completion, maintaining a 99% success rate.</w:t>
      </w:r>
    </w:p>
    <w:p w:rsidR="000069A4" w:rsidRPr="000069A4" w:rsidRDefault="00DE779D" w:rsidP="000069A4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spacing w:before="90" w:after="90" w:line="276" w:lineRule="auto"/>
        <w:ind w:left="426" w:right="800" w:hanging="426"/>
        <w:jc w:val="both"/>
        <w:rPr>
          <w:sz w:val="24"/>
          <w:szCs w:val="24"/>
        </w:rPr>
      </w:pPr>
      <w:r w:rsidRPr="00DE779D">
        <w:rPr>
          <w:sz w:val="24"/>
          <w:szCs w:val="24"/>
        </w:rPr>
        <w:lastRenderedPageBreak/>
        <w:t>Led improvement initiatives to a</w:t>
      </w:r>
      <w:r w:rsidR="000069A4">
        <w:rPr>
          <w:sz w:val="24"/>
          <w:szCs w:val="24"/>
        </w:rPr>
        <w:t xml:space="preserve">dvance operational efficiencies </w:t>
      </w:r>
      <w:r w:rsidR="000069A4" w:rsidRPr="000069A4">
        <w:rPr>
          <w:sz w:val="24"/>
          <w:szCs w:val="24"/>
        </w:rPr>
        <w:t xml:space="preserve">and reduce downtime by 2%. </w:t>
      </w:r>
    </w:p>
    <w:p w:rsidR="00DE779D" w:rsidRPr="00DE779D" w:rsidRDefault="00DE779D" w:rsidP="00DE779D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rPr>
          <w:sz w:val="24"/>
          <w:szCs w:val="24"/>
        </w:rPr>
      </w:pPr>
      <w:r w:rsidRPr="00DE779D">
        <w:rPr>
          <w:sz w:val="24"/>
          <w:szCs w:val="24"/>
        </w:rPr>
        <w:t xml:space="preserve">Successfully worked on </w:t>
      </w:r>
      <w:proofErr w:type="gramStart"/>
      <w:r w:rsidRPr="00DE779D">
        <w:rPr>
          <w:sz w:val="24"/>
          <w:szCs w:val="24"/>
        </w:rPr>
        <w:t>students</w:t>
      </w:r>
      <w:proofErr w:type="gramEnd"/>
      <w:r w:rsidRPr="00DE779D">
        <w:rPr>
          <w:sz w:val="24"/>
          <w:szCs w:val="24"/>
        </w:rPr>
        <w:t xml:space="preserve"> iPads: password issues, technical repair issues while adhering to best safety standards.</w:t>
      </w:r>
    </w:p>
    <w:p w:rsidR="00DE779D" w:rsidRPr="005D449F" w:rsidRDefault="00DE779D" w:rsidP="005D44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rPr>
          <w:sz w:val="24"/>
          <w:szCs w:val="24"/>
        </w:rPr>
      </w:pPr>
      <w:r w:rsidRPr="00DE779D">
        <w:rPr>
          <w:sz w:val="24"/>
          <w:szCs w:val="24"/>
        </w:rPr>
        <w:t xml:space="preserve">Used Software like </w:t>
      </w:r>
      <w:proofErr w:type="spellStart"/>
      <w:r w:rsidRPr="00DE779D">
        <w:rPr>
          <w:sz w:val="24"/>
          <w:szCs w:val="24"/>
        </w:rPr>
        <w:t>Meraki</w:t>
      </w:r>
      <w:proofErr w:type="spellEnd"/>
      <w:r w:rsidRPr="00DE779D">
        <w:rPr>
          <w:sz w:val="24"/>
          <w:szCs w:val="24"/>
        </w:rPr>
        <w:t xml:space="preserve"> to track technological devices, pushing modern updates to the apple products of students of Innovation Academy.</w:t>
      </w:r>
    </w:p>
    <w:p w:rsidR="00DE779D" w:rsidRPr="00DE779D" w:rsidRDefault="00DE779D" w:rsidP="00DE779D">
      <w:pPr>
        <w:pStyle w:val="Heading1"/>
        <w:rPr>
          <w:rStyle w:val="CapsExpandedColored"/>
          <w:rFonts w:asciiTheme="minorHAnsi" w:eastAsiaTheme="minorHAnsi" w:hAnsiTheme="minorHAnsi" w:cstheme="minorBidi"/>
          <w:b/>
        </w:rPr>
      </w:pPr>
      <w:r w:rsidRPr="00DE779D">
        <w:rPr>
          <w:rStyle w:val="CapsExpandedColored"/>
          <w:rFonts w:asciiTheme="minorHAnsi" w:eastAsiaTheme="minorHAnsi" w:hAnsiTheme="minorHAnsi" w:cstheme="minorBidi"/>
          <w:b/>
        </w:rPr>
        <w:t>Education</w:t>
      </w:r>
    </w:p>
    <w:p w:rsidR="00DE779D" w:rsidRPr="00A37D0D" w:rsidRDefault="00DE779D" w:rsidP="00DE779D">
      <w:pPr>
        <w:spacing w:after="0" w:line="360" w:lineRule="auto"/>
        <w:jc w:val="both"/>
        <w:rPr>
          <w:rFonts w:eastAsia="Century Gothic" w:cs="Arial"/>
          <w:b/>
          <w:bCs/>
          <w:sz w:val="24"/>
          <w:szCs w:val="24"/>
        </w:rPr>
      </w:pPr>
      <w:r w:rsidRPr="00A37D0D">
        <w:rPr>
          <w:rFonts w:eastAsia="Century Gothic" w:cs="Arial"/>
          <w:b/>
          <w:bCs/>
          <w:sz w:val="24"/>
          <w:szCs w:val="24"/>
          <w:bdr w:val="none" w:sz="0" w:space="0" w:color="auto" w:frame="1"/>
        </w:rPr>
        <w:t>Master of Science in Electrical Engineering</w:t>
      </w:r>
      <w:r w:rsidRPr="00A37D0D">
        <w:rPr>
          <w:rFonts w:eastAsia="Century Gothic" w:cs="Arial"/>
          <w:b/>
          <w:bCs/>
          <w:sz w:val="24"/>
          <w:szCs w:val="24"/>
        </w:rPr>
        <w:t xml:space="preserve"> </w:t>
      </w:r>
      <w:r w:rsidRPr="00A37D0D">
        <w:rPr>
          <w:rFonts w:eastAsia="Century Gothic" w:cs="Arial"/>
          <w:b/>
          <w:bCs/>
          <w:sz w:val="24"/>
          <w:szCs w:val="24"/>
        </w:rPr>
        <w:tab/>
      </w:r>
      <w:r w:rsidRPr="00A37D0D">
        <w:rPr>
          <w:rFonts w:eastAsia="Century Gothic" w:cs="Arial"/>
          <w:b/>
          <w:bCs/>
          <w:sz w:val="24"/>
          <w:szCs w:val="24"/>
        </w:rPr>
        <w:tab/>
      </w:r>
      <w:r w:rsidRPr="00A37D0D">
        <w:rPr>
          <w:rFonts w:eastAsia="Century Gothic" w:cs="Arial"/>
          <w:b/>
          <w:bCs/>
          <w:sz w:val="24"/>
          <w:szCs w:val="24"/>
        </w:rPr>
        <w:tab/>
      </w:r>
      <w:r w:rsidRPr="00A37D0D">
        <w:rPr>
          <w:rFonts w:eastAsia="Century Gothic" w:cs="Arial"/>
          <w:b/>
          <w:bCs/>
          <w:sz w:val="24"/>
          <w:szCs w:val="24"/>
        </w:rPr>
        <w:tab/>
      </w:r>
      <w:r w:rsidRPr="00A37D0D">
        <w:rPr>
          <w:rFonts w:eastAsia="Century Gothic" w:cs="Arial"/>
          <w:b/>
          <w:bCs/>
          <w:sz w:val="24"/>
          <w:szCs w:val="24"/>
        </w:rPr>
        <w:tab/>
        <w:t>May 2016</w:t>
      </w:r>
    </w:p>
    <w:p w:rsidR="00DE779D" w:rsidRPr="00A37D0D" w:rsidRDefault="00DE779D" w:rsidP="00DE779D">
      <w:pPr>
        <w:spacing w:after="0" w:line="360" w:lineRule="auto"/>
        <w:ind w:firstLine="720"/>
        <w:jc w:val="both"/>
        <w:rPr>
          <w:rFonts w:eastAsia="Century Gothic" w:cs="Arial"/>
          <w:sz w:val="24"/>
          <w:szCs w:val="24"/>
          <w:bdr w:val="none" w:sz="0" w:space="0" w:color="auto" w:frame="1"/>
        </w:rPr>
      </w:pPr>
      <w:r w:rsidRPr="00A37D0D">
        <w:rPr>
          <w:rFonts w:eastAsia="Century Gothic" w:cs="Arial"/>
          <w:sz w:val="24"/>
          <w:szCs w:val="24"/>
          <w:bdr w:val="none" w:sz="0" w:space="0" w:color="auto" w:frame="1"/>
        </w:rPr>
        <w:t>The University Of Texas at Tyler, Texas USA.</w:t>
      </w:r>
    </w:p>
    <w:p w:rsidR="00DE779D" w:rsidRPr="00A37D0D" w:rsidRDefault="00DE779D" w:rsidP="00DE779D">
      <w:pPr>
        <w:spacing w:after="0" w:line="360" w:lineRule="auto"/>
        <w:jc w:val="both"/>
        <w:rPr>
          <w:rFonts w:eastAsia="Century Gothic" w:cs="Arial"/>
          <w:b/>
          <w:bCs/>
          <w:sz w:val="24"/>
          <w:szCs w:val="24"/>
          <w:bdr w:val="none" w:sz="0" w:space="0" w:color="auto" w:frame="1"/>
        </w:rPr>
      </w:pPr>
      <w:r w:rsidRPr="00A37D0D">
        <w:rPr>
          <w:rFonts w:eastAsia="Century Gothic" w:cs="Arial"/>
          <w:b/>
          <w:bCs/>
          <w:sz w:val="24"/>
          <w:szCs w:val="24"/>
          <w:bdr w:val="none" w:sz="0" w:space="0" w:color="auto" w:frame="1"/>
        </w:rPr>
        <w:t>Bachelors in Electrical Electronics Engineering</w:t>
      </w:r>
      <w:r w:rsidRPr="00A37D0D">
        <w:rPr>
          <w:rFonts w:eastAsia="Century Gothic" w:cs="Arial"/>
          <w:b/>
          <w:bCs/>
          <w:sz w:val="24"/>
          <w:szCs w:val="24"/>
        </w:rPr>
        <w:t xml:space="preserve">                                     </w:t>
      </w:r>
      <w:r w:rsidR="00A37D0D">
        <w:rPr>
          <w:rFonts w:eastAsia="Century Gothic" w:cs="Arial"/>
          <w:b/>
          <w:bCs/>
          <w:sz w:val="24"/>
          <w:szCs w:val="24"/>
        </w:rPr>
        <w:t xml:space="preserve">          </w:t>
      </w:r>
      <w:r w:rsidRPr="00A37D0D">
        <w:rPr>
          <w:rFonts w:eastAsia="Century Gothic" w:cs="Arial"/>
          <w:b/>
          <w:bCs/>
          <w:sz w:val="24"/>
          <w:szCs w:val="24"/>
        </w:rPr>
        <w:t xml:space="preserve">  Dec 2011</w:t>
      </w:r>
    </w:p>
    <w:p w:rsidR="00DE779D" w:rsidRPr="00A37D0D" w:rsidRDefault="00DE779D" w:rsidP="00DE779D">
      <w:pPr>
        <w:spacing w:after="0" w:line="360" w:lineRule="auto"/>
        <w:ind w:firstLine="720"/>
        <w:jc w:val="both"/>
        <w:rPr>
          <w:rFonts w:eastAsia="Century Gothic" w:cs="Arial"/>
          <w:sz w:val="24"/>
          <w:szCs w:val="24"/>
          <w:bdr w:val="none" w:sz="0" w:space="0" w:color="auto" w:frame="1"/>
        </w:rPr>
      </w:pPr>
      <w:r w:rsidRPr="00A37D0D">
        <w:rPr>
          <w:rFonts w:eastAsia="Century Gothic" w:cs="Arial"/>
          <w:sz w:val="24"/>
          <w:szCs w:val="24"/>
          <w:bdr w:val="none" w:sz="0" w:space="0" w:color="auto" w:frame="1"/>
        </w:rPr>
        <w:t>University Of Port Harcourt, Rivers State Nigeria.</w:t>
      </w:r>
    </w:p>
    <w:p w:rsidR="000575D3" w:rsidRPr="000575D3" w:rsidRDefault="000575D3" w:rsidP="000575D3">
      <w:pPr>
        <w:pStyle w:val="Heading1"/>
        <w:rPr>
          <w:rStyle w:val="CapsExpandedColored"/>
          <w:rFonts w:asciiTheme="minorHAnsi" w:eastAsiaTheme="minorHAnsi" w:hAnsiTheme="minorHAnsi" w:cstheme="minorBidi"/>
          <w:b/>
        </w:rPr>
      </w:pPr>
      <w:r w:rsidRPr="000575D3">
        <w:rPr>
          <w:rStyle w:val="CapsExpandedColored"/>
          <w:rFonts w:asciiTheme="minorHAnsi" w:eastAsiaTheme="minorHAnsi" w:hAnsiTheme="minorHAnsi" w:cstheme="minorBidi"/>
          <w:b/>
        </w:rPr>
        <w:t xml:space="preserve">ADDITIONAL INFORMATION </w:t>
      </w:r>
    </w:p>
    <w:p w:rsidR="000575D3" w:rsidRPr="000575D3" w:rsidRDefault="000575D3" w:rsidP="000575D3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rPr>
          <w:sz w:val="24"/>
          <w:szCs w:val="24"/>
        </w:rPr>
      </w:pPr>
      <w:r w:rsidRPr="000575D3">
        <w:rPr>
          <w:sz w:val="24"/>
          <w:szCs w:val="24"/>
        </w:rPr>
        <w:t xml:space="preserve"> Community Involvement: Society of women in Engineering Toronto branch - member. </w:t>
      </w:r>
    </w:p>
    <w:p w:rsidR="000575D3" w:rsidRPr="000575D3" w:rsidRDefault="000575D3" w:rsidP="000575D3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90" w:after="90" w:line="276" w:lineRule="auto"/>
        <w:ind w:left="360" w:right="800" w:hanging="359"/>
        <w:rPr>
          <w:sz w:val="24"/>
          <w:szCs w:val="24"/>
        </w:rPr>
      </w:pPr>
      <w:r w:rsidRPr="000575D3">
        <w:rPr>
          <w:sz w:val="24"/>
          <w:szCs w:val="24"/>
        </w:rPr>
        <w:t xml:space="preserve"> Award: Best team Leader 2013 (</w:t>
      </w:r>
      <w:proofErr w:type="spellStart"/>
      <w:r w:rsidRPr="000575D3">
        <w:rPr>
          <w:sz w:val="24"/>
          <w:szCs w:val="24"/>
        </w:rPr>
        <w:t>Etisalat</w:t>
      </w:r>
      <w:proofErr w:type="spellEnd"/>
      <w:r w:rsidRPr="000575D3">
        <w:rPr>
          <w:sz w:val="24"/>
          <w:szCs w:val="24"/>
        </w:rPr>
        <w:t xml:space="preserve"> - Huawei Technologies) </w:t>
      </w:r>
    </w:p>
    <w:p w:rsidR="00DE779D" w:rsidRDefault="00DE779D" w:rsidP="00DE779D">
      <w:pPr>
        <w:widowControl w:val="0"/>
        <w:tabs>
          <w:tab w:val="left" w:pos="360"/>
        </w:tabs>
        <w:spacing w:before="90" w:after="90" w:line="276" w:lineRule="auto"/>
        <w:ind w:right="800"/>
        <w:rPr>
          <w:sz w:val="28"/>
        </w:rPr>
      </w:pPr>
    </w:p>
    <w:p w:rsidR="00DE779D" w:rsidRPr="00DE779D" w:rsidRDefault="00DE779D" w:rsidP="00DE779D">
      <w:pPr>
        <w:widowControl w:val="0"/>
        <w:tabs>
          <w:tab w:val="left" w:pos="360"/>
        </w:tabs>
        <w:spacing w:before="90" w:after="90" w:line="276" w:lineRule="auto"/>
        <w:ind w:right="800"/>
        <w:rPr>
          <w:sz w:val="28"/>
        </w:rPr>
      </w:pPr>
    </w:p>
    <w:sectPr w:rsidR="00DE779D" w:rsidRPr="00DE779D" w:rsidSect="00FC2BD0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1EA82EE"/>
    <w:lvl w:ilvl="0" w:tplc="1C66B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F87F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26B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0EFB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F255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2CFE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FCE7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02C7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9A6F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3356B0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70D9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1A12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E67B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7AC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DAB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DA0F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8A0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8C1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6507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6828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2448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008D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96B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E887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908C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E66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5883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2A9E44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4EDA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507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88DB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846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AE88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C464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523F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2A6F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E2D5B14"/>
    <w:multiLevelType w:val="multilevel"/>
    <w:tmpl w:val="A20C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A51E4"/>
    <w:multiLevelType w:val="multilevel"/>
    <w:tmpl w:val="DEB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D06A3E"/>
    <w:multiLevelType w:val="hybridMultilevel"/>
    <w:tmpl w:val="23FE3A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E277AC"/>
    <w:multiLevelType w:val="multilevel"/>
    <w:tmpl w:val="BE1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411AD1"/>
    <w:multiLevelType w:val="multilevel"/>
    <w:tmpl w:val="0AE2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D85F76"/>
    <w:multiLevelType w:val="multilevel"/>
    <w:tmpl w:val="12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123D2"/>
    <w:multiLevelType w:val="multilevel"/>
    <w:tmpl w:val="C9C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962D6"/>
    <w:multiLevelType w:val="multilevel"/>
    <w:tmpl w:val="127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540F7"/>
    <w:multiLevelType w:val="multilevel"/>
    <w:tmpl w:val="F74E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4">
    <w:nsid w:val="7DEC2AC1"/>
    <w:multiLevelType w:val="hybridMultilevel"/>
    <w:tmpl w:val="E968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4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D9"/>
    <w:rsid w:val="000069A4"/>
    <w:rsid w:val="00007BD3"/>
    <w:rsid w:val="00040A71"/>
    <w:rsid w:val="00047998"/>
    <w:rsid w:val="000575D3"/>
    <w:rsid w:val="00097C1C"/>
    <w:rsid w:val="000C61FB"/>
    <w:rsid w:val="00122B58"/>
    <w:rsid w:val="001349B3"/>
    <w:rsid w:val="00155D35"/>
    <w:rsid w:val="00177AA9"/>
    <w:rsid w:val="001C17E9"/>
    <w:rsid w:val="00207CA5"/>
    <w:rsid w:val="002432E6"/>
    <w:rsid w:val="002436A2"/>
    <w:rsid w:val="00266BEE"/>
    <w:rsid w:val="002B1D75"/>
    <w:rsid w:val="0034042E"/>
    <w:rsid w:val="003410D3"/>
    <w:rsid w:val="003A61DF"/>
    <w:rsid w:val="004056CC"/>
    <w:rsid w:val="00480000"/>
    <w:rsid w:val="0050710C"/>
    <w:rsid w:val="005129F0"/>
    <w:rsid w:val="00512AA0"/>
    <w:rsid w:val="005260CF"/>
    <w:rsid w:val="0055308A"/>
    <w:rsid w:val="00584CDE"/>
    <w:rsid w:val="005B596E"/>
    <w:rsid w:val="005C02DD"/>
    <w:rsid w:val="005D449F"/>
    <w:rsid w:val="005D6FA3"/>
    <w:rsid w:val="00655599"/>
    <w:rsid w:val="00665B48"/>
    <w:rsid w:val="006B107E"/>
    <w:rsid w:val="006C7752"/>
    <w:rsid w:val="006D5F57"/>
    <w:rsid w:val="006F3C7D"/>
    <w:rsid w:val="00714F20"/>
    <w:rsid w:val="00764225"/>
    <w:rsid w:val="007C6860"/>
    <w:rsid w:val="007E4B4B"/>
    <w:rsid w:val="008239DE"/>
    <w:rsid w:val="008B6A62"/>
    <w:rsid w:val="008D3AE9"/>
    <w:rsid w:val="008E1E94"/>
    <w:rsid w:val="00912200"/>
    <w:rsid w:val="00943057"/>
    <w:rsid w:val="0098123D"/>
    <w:rsid w:val="00986ED9"/>
    <w:rsid w:val="009C060B"/>
    <w:rsid w:val="009C1935"/>
    <w:rsid w:val="00A12176"/>
    <w:rsid w:val="00A37D0D"/>
    <w:rsid w:val="00AA438D"/>
    <w:rsid w:val="00AE0F8A"/>
    <w:rsid w:val="00AE12B9"/>
    <w:rsid w:val="00AF2D9F"/>
    <w:rsid w:val="00B25D7C"/>
    <w:rsid w:val="00B730BA"/>
    <w:rsid w:val="00B8355B"/>
    <w:rsid w:val="00BA5955"/>
    <w:rsid w:val="00C218F9"/>
    <w:rsid w:val="00C35DDB"/>
    <w:rsid w:val="00C5444E"/>
    <w:rsid w:val="00C9296A"/>
    <w:rsid w:val="00CA2A1A"/>
    <w:rsid w:val="00D92935"/>
    <w:rsid w:val="00DE779D"/>
    <w:rsid w:val="00E46451"/>
    <w:rsid w:val="00E54052"/>
    <w:rsid w:val="00E56381"/>
    <w:rsid w:val="00E8071D"/>
    <w:rsid w:val="00E963B4"/>
    <w:rsid w:val="00EF3E41"/>
    <w:rsid w:val="00F02809"/>
    <w:rsid w:val="00FB0A09"/>
    <w:rsid w:val="00FC20E5"/>
    <w:rsid w:val="00F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F61FA-0E0D-4C67-98F9-E21ED81E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6E"/>
  </w:style>
  <w:style w:type="paragraph" w:styleId="Heading1">
    <w:name w:val="heading 1"/>
    <w:next w:val="Normal"/>
    <w:link w:val="Heading1Char"/>
    <w:uiPriority w:val="9"/>
    <w:qFormat/>
    <w:rsid w:val="00A12176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ED9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2B1D75"/>
  </w:style>
  <w:style w:type="paragraph" w:styleId="NormalWeb">
    <w:name w:val="Normal (Web)"/>
    <w:basedOn w:val="Normal"/>
    <w:uiPriority w:val="99"/>
    <w:unhideWhenUsed/>
    <w:rsid w:val="008B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B4B"/>
    <w:rPr>
      <w:b/>
      <w:bCs/>
    </w:rPr>
  </w:style>
  <w:style w:type="paragraph" w:customStyle="1" w:styleId="Default">
    <w:name w:val="Default"/>
    <w:rsid w:val="007C68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2176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customStyle="1" w:styleId="Name">
    <w:name w:val="Name"/>
    <w:rsid w:val="00A12176"/>
    <w:pPr>
      <w:spacing w:after="0" w:line="276" w:lineRule="auto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table" w:styleId="TableGrid">
    <w:name w:val="Table Grid"/>
    <w:basedOn w:val="TableNormal"/>
    <w:uiPriority w:val="59"/>
    <w:rsid w:val="00A1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A12176"/>
    <w:rPr>
      <w:b/>
      <w:caps/>
      <w:color w:val="44546A" w:themeColor="text2"/>
      <w:spacing w:val="20"/>
    </w:rPr>
  </w:style>
  <w:style w:type="paragraph" w:customStyle="1" w:styleId="JobTitle">
    <w:name w:val="Job Title"/>
    <w:basedOn w:val="Name"/>
    <w:rsid w:val="00A12176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customStyle="1" w:styleId="text">
    <w:name w:val="text"/>
    <w:basedOn w:val="DefaultParagraphFont"/>
    <w:rsid w:val="00A12176"/>
  </w:style>
  <w:style w:type="character" w:customStyle="1" w:styleId="summary">
    <w:name w:val="summary"/>
    <w:basedOn w:val="DefaultParagraphFont"/>
    <w:rsid w:val="00A12176"/>
  </w:style>
  <w:style w:type="character" w:styleId="FollowedHyperlink">
    <w:name w:val="FollowedHyperlink"/>
    <w:basedOn w:val="DefaultParagraphFont"/>
    <w:uiPriority w:val="99"/>
    <w:semiHidden/>
    <w:unhideWhenUsed/>
    <w:rsid w:val="00BA5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ioma-nora-anazia-01424260/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omole-samu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ie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F4D4-085D-4BC1-AEA5-345F21AD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2019-07-31T12:24:00Z</cp:lastPrinted>
  <dcterms:created xsi:type="dcterms:W3CDTF">2019-08-11T06:56:00Z</dcterms:created>
  <dcterms:modified xsi:type="dcterms:W3CDTF">2019-08-11T06:56:00Z</dcterms:modified>
</cp:coreProperties>
</file>